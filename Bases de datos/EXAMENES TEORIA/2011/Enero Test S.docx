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8" w:right="368"/>
      </w:pP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</w:t>
      </w:r>
      <w:r>
        <w:rPr>
          <w:rFonts w:cs="Times New Roman" w:hAnsi="Times New Roman" w:eastAsia="Times New Roman" w:ascii="Times New Roman"/>
          <w:b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both"/>
        <w:spacing w:lineRule="exact" w:line="520"/>
        <w:ind w:left="108" w:right="334"/>
      </w:pP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/>
        <w:ind w:left="108" w:right="9677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26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01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7"/>
        <w:ind w:left="108" w:right="8784"/>
      </w:pP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"/>
        <w:ind w:left="108" w:right="1177"/>
      </w:pP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"/>
        <w:ind w:left="108" w:right="4798"/>
      </w:pP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"/>
        <w:ind w:left="108" w:right="5268"/>
      </w:pP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"/>
        <w:ind w:left="828" w:right="3107"/>
      </w:pP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"/>
        <w:ind w:left="828" w:right="7308"/>
      </w:pP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7"/>
        <w:ind w:left="828" w:right="755"/>
      </w:pP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Á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i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98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i/>
          <w:spacing w:val="-2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Ó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i/>
          <w:spacing w:val="-3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i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-4"/>
          <w:w w:val="100"/>
          <w:sz w:val="16"/>
          <w:szCs w:val="16"/>
        </w:rPr>
        <w:t> </w:t>
      </w:r>
      <w:hyperlink r:id="rId4">
        <w:r>
          <w:rPr>
            <w:rFonts w:cs="Times New Roman" w:hAnsi="Times New Roman" w:eastAsia="Times New Roman" w:ascii="Times New Roman"/>
            <w:i/>
            <w:spacing w:val="-3"/>
            <w:w w:val="100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i/>
            <w:spacing w:val="-3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i/>
            <w:spacing w:val="-3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i/>
            <w:spacing w:val="-3"/>
            <w:w w:val="100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-3"/>
            <w:w w:val="100"/>
            <w:sz w:val="16"/>
            <w:szCs w:val="16"/>
          </w:rPr>
          <w:t>U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i/>
            <w:spacing w:val="-3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i/>
            <w:spacing w:val="-3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i/>
            <w:spacing w:val="-3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16"/>
            <w:szCs w:val="16"/>
          </w:rPr>
          <w:t>ES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 w:lineRule="auto" w:line="247"/>
        <w:ind w:left="108" w:right="95"/>
      </w:pP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4"/>
        <w:ind w:left="108" w:right="9103"/>
      </w:pP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2"/>
        <w:ind w:left="108" w:right="7419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1"/>
        <w:ind w:left="108" w:right="87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60"/>
        <w:ind w:left="828" w:right="86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4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84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60"/>
        <w:ind w:left="828" w:right="87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60"/>
        <w:ind w:left="828" w:right="84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60"/>
        <w:ind w:left="828" w:right="84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60"/>
        <w:ind w:left="828" w:right="77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8" w:right="963"/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108" w:right="85"/>
        <w:sectPr>
          <w:pgSz w:w="11920" w:h="16840"/>
          <w:pgMar w:top="1560" w:bottom="280" w:left="600" w:right="580"/>
        </w:sectPr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 w:right="64"/>
        <w:sectPr>
          <w:pgSz w:w="11920" w:h="16840"/>
          <w:pgMar w:top="1560" w:bottom="280" w:left="600" w:right="600"/>
        </w:sectPr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8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8" w:right="65" w:hanging="36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8" w:right="68" w:hanging="36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8" w:right="65" w:hanging="36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/>
        <w:ind w:left="427" w:right="4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"/>
        <w:ind w:left="790" w:right="3875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108" w:right="68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CS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 w:right="71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 w:right="7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_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  <w:sectPr>
          <w:pgSz w:w="11920" w:h="16840"/>
          <w:pgMar w:top="1560" w:bottom="280" w:left="600" w:right="600"/>
        </w:sectPr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8"/>
        <w:sectPr>
          <w:pgSz w:w="11920" w:h="16840"/>
          <w:pgMar w:top="1560" w:bottom="280" w:left="600" w:right="1680"/>
        </w:sectPr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/>
      </w:pP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</w:t>
      </w:r>
      <w:r>
        <w:rPr>
          <w:rFonts w:cs="Times New Roman" w:hAnsi="Times New Roman" w:eastAsia="Times New Roman" w:ascii="Times New Roman"/>
          <w:b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lineRule="exact" w:line="500"/>
        <w:ind w:left="108"/>
      </w:pP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                                   </w:t>
      </w:r>
      <w:r>
        <w:rPr>
          <w:rFonts w:cs="Times New Roman" w:hAnsi="Times New Roman" w:eastAsia="Times New Roman" w:ascii="Times New Roman"/>
          <w:b/>
          <w:spacing w:val="5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48"/>
          <w:szCs w:val="4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8"/>
          <w:szCs w:val="48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28" w:right="2731" w:hanging="72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2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7" w:lineRule="exact" w:line="260"/>
        <w:ind w:left="828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b/>
          <w:spacing w:val="5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4"/>
          <w:position w:val="0"/>
          <w:sz w:val="13"/>
          <w:szCs w:val="13"/>
        </w:rPr>
        <w:t>x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" w:lineRule="exact" w:line="300"/>
        <w:ind w:left="828"/>
      </w:pP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                                   </w:t>
      </w:r>
      <w:r>
        <w:rPr>
          <w:rFonts w:cs="Times New Roman" w:hAnsi="Times New Roman" w:eastAsia="Times New Roman" w:ascii="Times New Roman"/>
          <w:spacing w:val="50"/>
          <w:w w:val="100"/>
          <w:position w:val="2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-4"/>
          <w:sz w:val="13"/>
          <w:szCs w:val="13"/>
        </w:rPr>
        <w:t>a</w:t>
      </w:r>
      <w:r>
        <w:rPr>
          <w:rFonts w:cs="Arial" w:hAnsi="Arial" w:eastAsia="Arial" w:ascii="Arial"/>
          <w:b/>
          <w:spacing w:val="0"/>
          <w:w w:val="100"/>
          <w:position w:val="-4"/>
          <w:sz w:val="13"/>
          <w:szCs w:val="13"/>
        </w:rPr>
        <w:t>2</w:t>
      </w:r>
      <w:r>
        <w:rPr>
          <w:rFonts w:cs="Arial" w:hAnsi="Arial" w:eastAsia="Arial" w:ascii="Arial"/>
          <w:b/>
          <w:spacing w:val="0"/>
          <w:w w:val="100"/>
          <w:position w:val="-4"/>
          <w:sz w:val="13"/>
          <w:szCs w:val="13"/>
        </w:rPr>
        <w:t>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18"/>
          <w:w w:val="100"/>
          <w:position w:val="-4"/>
          <w:sz w:val="13"/>
          <w:szCs w:val="13"/>
        </w:rPr>
        <w:t> </w:t>
      </w:r>
      <w:r>
        <w:rPr>
          <w:rFonts w:cs="Arial" w:hAnsi="Arial" w:eastAsia="Arial" w:ascii="Arial"/>
          <w:b/>
          <w:spacing w:val="-6"/>
          <w:w w:val="104"/>
          <w:position w:val="-4"/>
          <w:sz w:val="13"/>
          <w:szCs w:val="13"/>
        </w:rPr>
        <w:t>b2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5819"/>
      </w:pPr>
      <w:r>
        <w:rPr>
          <w:rFonts w:cs="Arial" w:hAnsi="Arial" w:eastAsia="Arial" w:ascii="Arial"/>
          <w:b/>
          <w:w w:val="104"/>
          <w:sz w:val="13"/>
          <w:szCs w:val="13"/>
        </w:rPr>
      </w:r>
      <w:r>
        <w:rPr>
          <w:rFonts w:cs="Arial" w:hAnsi="Arial" w:eastAsia="Arial" w:ascii="Arial"/>
          <w:b/>
          <w:spacing w:val="1"/>
          <w:w w:val="100"/>
          <w:sz w:val="13"/>
          <w:szCs w:val="13"/>
          <w:u w:val="single" w:color="000000"/>
        </w:rPr>
        <w:t>a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  <w:u w:val="single" w:color="000000"/>
        </w:rPr>
        <w:t>1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17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-6"/>
          <w:w w:val="100"/>
          <w:sz w:val="13"/>
          <w:szCs w:val="13"/>
          <w:u w:val="single" w:color="000000"/>
        </w:rPr>
        <w:t>b1</w:t>
      </w:r>
      <w:r>
        <w:rPr>
          <w:rFonts w:cs="Arial" w:hAnsi="Arial" w:eastAsia="Arial" w:ascii="Arial"/>
          <w:b/>
          <w:spacing w:val="-6"/>
          <w:w w:val="100"/>
          <w:sz w:val="13"/>
          <w:szCs w:val="13"/>
        </w:rPr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2"/>
          <w:szCs w:val="22"/>
        </w:rPr>
        <w:jc w:val="left"/>
        <w:spacing w:before="3" w:lineRule="exact" w:line="220"/>
        <w:sectPr>
          <w:pgSz w:w="11920" w:h="16840"/>
          <w:pgMar w:top="1560" w:bottom="280" w:left="600" w:right="50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8" w:right="1625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 w:right="-40"/>
      </w:pP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A(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a1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a1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2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28" w:right="-61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828"/>
      </w:pP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60"/>
        <w:ind w:left="587"/>
      </w:pPr>
      <w:r>
        <w:rPr>
          <w:rFonts w:cs="Arial" w:hAnsi="Arial" w:eastAsia="Arial" w:ascii="Arial"/>
          <w:b/>
          <w:spacing w:val="-2"/>
          <w:w w:val="102"/>
          <w:position w:val="-1"/>
          <w:sz w:val="16"/>
          <w:szCs w:val="16"/>
        </w:rPr>
        <w:t>p</w:t>
      </w:r>
      <w:r>
        <w:rPr>
          <w:rFonts w:cs="Arial" w:hAnsi="Arial" w:eastAsia="Arial" w:ascii="Arial"/>
          <w:b/>
          <w:spacing w:val="-5"/>
          <w:w w:val="101"/>
          <w:position w:val="-1"/>
          <w:sz w:val="16"/>
          <w:szCs w:val="16"/>
        </w:rPr>
        <w:t>a</w:t>
      </w:r>
      <w:r>
        <w:rPr>
          <w:rFonts w:cs="Arial" w:hAnsi="Arial" w:eastAsia="Arial" w:ascii="Arial"/>
          <w:b/>
          <w:spacing w:val="-2"/>
          <w:w w:val="102"/>
          <w:position w:val="-1"/>
          <w:sz w:val="16"/>
          <w:szCs w:val="16"/>
        </w:rPr>
        <w:t>p</w:t>
      </w:r>
      <w:r>
        <w:rPr>
          <w:rFonts w:cs="Arial" w:hAnsi="Arial" w:eastAsia="Arial" w:ascii="Arial"/>
          <w:b/>
          <w:spacing w:val="7"/>
          <w:w w:val="101"/>
          <w:position w:val="-1"/>
          <w:sz w:val="16"/>
          <w:szCs w:val="16"/>
        </w:rPr>
        <w:t>e</w:t>
      </w:r>
      <w:r>
        <w:rPr>
          <w:rFonts w:cs="Arial" w:hAnsi="Arial" w:eastAsia="Arial" w:ascii="Arial"/>
          <w:b/>
          <w:spacing w:val="-3"/>
          <w:w w:val="102"/>
          <w:position w:val="-1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1"/>
          <w:position w:val="-1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20"/>
      </w:pP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                                                         </w:t>
      </w:r>
      <w:r>
        <w:rPr>
          <w:rFonts w:cs="Arial" w:hAnsi="Arial" w:eastAsia="Arial" w:ascii="Arial"/>
          <w:b/>
          <w:spacing w:val="11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                                                </w:t>
      </w:r>
      <w:r>
        <w:rPr>
          <w:rFonts w:cs="Arial" w:hAnsi="Arial" w:eastAsia="Arial" w:ascii="Arial"/>
          <w:b/>
          <w:spacing w:val="3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0"/>
          <w:w w:val="104"/>
          <w:sz w:val="13"/>
          <w:szCs w:val="13"/>
        </w:rPr>
        <w:t>B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27"/>
        <w:sectPr>
          <w:type w:val="continuous"/>
          <w:pgSz w:w="11920" w:h="16840"/>
          <w:pgMar w:top="1560" w:bottom="280" w:left="600" w:right="500"/>
          <w:cols w:num="2" w:equalWidth="off">
            <w:col w:w="6288" w:space="48"/>
            <w:col w:w="4484"/>
          </w:cols>
        </w:sectPr>
      </w:pPr>
      <w:r>
        <w:rPr>
          <w:rFonts w:cs="Arial" w:hAnsi="Arial" w:eastAsia="Arial" w:ascii="Arial"/>
          <w:b/>
          <w:spacing w:val="-2"/>
          <w:w w:val="102"/>
          <w:sz w:val="16"/>
          <w:szCs w:val="16"/>
        </w:rPr>
        <w:t>p</w:t>
      </w:r>
      <w:r>
        <w:rPr>
          <w:rFonts w:cs="Arial" w:hAnsi="Arial" w:eastAsia="Arial" w:ascii="Arial"/>
          <w:b/>
          <w:spacing w:val="-5"/>
          <w:w w:val="101"/>
          <w:sz w:val="16"/>
          <w:szCs w:val="16"/>
        </w:rPr>
        <w:t>a</w:t>
      </w:r>
      <w:r>
        <w:rPr>
          <w:rFonts w:cs="Arial" w:hAnsi="Arial" w:eastAsia="Arial" w:ascii="Arial"/>
          <w:b/>
          <w:spacing w:val="-2"/>
          <w:w w:val="102"/>
          <w:sz w:val="16"/>
          <w:szCs w:val="16"/>
        </w:rPr>
        <w:t>p</w:t>
      </w:r>
      <w:r>
        <w:rPr>
          <w:rFonts w:cs="Arial" w:hAnsi="Arial" w:eastAsia="Arial" w:ascii="Arial"/>
          <w:b/>
          <w:spacing w:val="7"/>
          <w:w w:val="101"/>
          <w:sz w:val="16"/>
          <w:szCs w:val="16"/>
        </w:rPr>
        <w:t>e</w:t>
      </w:r>
      <w:r>
        <w:rPr>
          <w:rFonts w:cs="Arial" w:hAnsi="Arial" w:eastAsia="Arial" w:ascii="Arial"/>
          <w:b/>
          <w:spacing w:val="-3"/>
          <w:w w:val="102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2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28" w:right="23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828"/>
      </w:pP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  <w:sectPr>
          <w:type w:val="continuous"/>
          <w:pgSz w:w="11920" w:h="16840"/>
          <w:pgMar w:top="1560" w:bottom="280" w:left="600" w:right="500"/>
        </w:sectPr>
      </w:pPr>
      <w:r>
        <w:rPr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 w:right="221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 w:right="631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 w:right="-41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8"/>
      </w:pP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ind w:right="-41"/>
      </w:pPr>
      <w:r>
        <w:pict>
          <v:shape type="#_x0000_t202" style="position:absolute;margin-left:281.75pt;margin-top:-0.864082pt;width:50.45pt;height:11.4pt;mso-position-horizontal-relative:page;mso-position-vertical-relative:paragraph;z-index:-323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59"/>
                    <w:ind w:left="98"/>
                  </w:pPr>
                  <w:r>
                    <w:rPr>
                      <w:rFonts w:cs="Arial" w:hAnsi="Arial" w:eastAsia="Arial" w:ascii="Arial"/>
                      <w:spacing w:val="4"/>
                      <w:w w:val="99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spacing w:val="-9"/>
                      <w:w w:val="98"/>
                      <w:sz w:val="12"/>
                      <w:szCs w:val="12"/>
                    </w:rPr>
                    <w:t>s</w:t>
                  </w:r>
                  <w:r>
                    <w:rPr>
                      <w:rFonts w:cs="Arial" w:hAnsi="Arial" w:eastAsia="Arial" w:ascii="Arial"/>
                      <w:spacing w:val="2"/>
                      <w:w w:val="98"/>
                      <w:sz w:val="12"/>
                      <w:szCs w:val="12"/>
                    </w:rPr>
                    <w:t>p</w:t>
                  </w:r>
                  <w:r>
                    <w:rPr>
                      <w:rFonts w:cs="Arial" w:hAnsi="Arial" w:eastAsia="Arial" w:ascii="Arial"/>
                      <w:spacing w:val="6"/>
                      <w:w w:val="98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spacing w:val="2"/>
                      <w:w w:val="98"/>
                      <w:sz w:val="12"/>
                      <w:szCs w:val="12"/>
                    </w:rPr>
                    <w:t>c</w:t>
                  </w:r>
                  <w:r>
                    <w:rPr>
                      <w:rFonts w:cs="Arial" w:hAnsi="Arial" w:eastAsia="Arial" w:ascii="Arial"/>
                      <w:spacing w:val="0"/>
                      <w:w w:val="98"/>
                      <w:sz w:val="12"/>
                      <w:szCs w:val="12"/>
                    </w:rPr>
                    <w:t>i</w:t>
                  </w:r>
                  <w:r>
                    <w:rPr>
                      <w:rFonts w:cs="Arial" w:hAnsi="Arial" w:eastAsia="Arial" w:ascii="Arial"/>
                      <w:spacing w:val="-24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6"/>
                      <w:w w:val="98"/>
                      <w:sz w:val="12"/>
                      <w:szCs w:val="12"/>
                    </w:rPr>
                    <w:t>a</w:t>
                  </w:r>
                  <w:r>
                    <w:rPr>
                      <w:rFonts w:cs="Arial" w:hAnsi="Arial" w:eastAsia="Arial" w:ascii="Arial"/>
                      <w:spacing w:val="0"/>
                      <w:w w:val="98"/>
                      <w:sz w:val="12"/>
                      <w:szCs w:val="12"/>
                    </w:rPr>
                    <w:t>l</w:t>
                  </w:r>
                  <w:r>
                    <w:rPr>
                      <w:rFonts w:cs="Arial" w:hAnsi="Arial" w:eastAsia="Arial" w:ascii="Arial"/>
                      <w:spacing w:val="-24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0"/>
                      <w:w w:val="98"/>
                      <w:sz w:val="12"/>
                      <w:szCs w:val="12"/>
                    </w:rPr>
                    <w:t>i</w:t>
                  </w:r>
                  <w:r>
                    <w:rPr>
                      <w:rFonts w:cs="Arial" w:hAnsi="Arial" w:eastAsia="Arial" w:ascii="Arial"/>
                      <w:spacing w:val="-24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2"/>
                      <w:w w:val="98"/>
                      <w:sz w:val="12"/>
                      <w:szCs w:val="12"/>
                    </w:rPr>
                    <w:t>z</w:t>
                  </w:r>
                  <w:r>
                    <w:rPr>
                      <w:rFonts w:cs="Arial" w:hAnsi="Arial" w:eastAsia="Arial" w:ascii="Arial"/>
                      <w:spacing w:val="2"/>
                      <w:w w:val="98"/>
                      <w:sz w:val="12"/>
                      <w:szCs w:val="12"/>
                    </w:rPr>
                    <w:t>a</w:t>
                  </w:r>
                  <w:r>
                    <w:rPr>
                      <w:rFonts w:cs="Arial" w:hAnsi="Arial" w:eastAsia="Arial" w:ascii="Arial"/>
                      <w:spacing w:val="2"/>
                      <w:w w:val="98"/>
                      <w:sz w:val="12"/>
                      <w:szCs w:val="12"/>
                    </w:rPr>
                    <w:t>c</w:t>
                  </w:r>
                  <w:r>
                    <w:rPr>
                      <w:rFonts w:cs="Arial" w:hAnsi="Arial" w:eastAsia="Arial" w:ascii="Arial"/>
                      <w:spacing w:val="0"/>
                      <w:w w:val="98"/>
                      <w:sz w:val="12"/>
                      <w:szCs w:val="12"/>
                    </w:rPr>
                    <w:t>i</w:t>
                  </w:r>
                  <w:r>
                    <w:rPr>
                      <w:rFonts w:cs="Arial" w:hAnsi="Arial" w:eastAsia="Arial" w:ascii="Arial"/>
                      <w:spacing w:val="-24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6"/>
                      <w:w w:val="100"/>
                      <w:sz w:val="12"/>
                      <w:szCs w:val="12"/>
                    </w:rPr>
                    <w:t>ó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  <w:t>n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G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li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z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ción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ind w:left="91" w:right="1"/>
      </w:pPr>
      <w:r>
        <w:rPr>
          <w:rFonts w:cs="Arial" w:hAnsi="Arial" w:eastAsia="Arial" w:ascii="Arial"/>
          <w:b/>
          <w:sz w:val="15"/>
          <w:szCs w:val="15"/>
        </w:rPr>
      </w:r>
      <w:r>
        <w:rPr>
          <w:rFonts w:cs="Arial" w:hAnsi="Arial" w:eastAsia="Arial" w:ascii="Arial"/>
          <w:b/>
          <w:spacing w:val="0"/>
          <w:w w:val="100"/>
          <w:sz w:val="15"/>
          <w:szCs w:val="15"/>
          <w:u w:val="single" w:color="000000"/>
        </w:rPr>
        <w:t>K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ind w:left="-31" w:right="-31"/>
      </w:pPr>
      <w:r>
        <w:rPr>
          <w:rFonts w:cs="Arial" w:hAnsi="Arial" w:eastAsia="Arial" w:ascii="Arial"/>
          <w:b/>
          <w:spacing w:val="5"/>
          <w:w w:val="101"/>
          <w:sz w:val="15"/>
          <w:szCs w:val="15"/>
        </w:rPr>
        <w:t>I</w:t>
      </w:r>
      <w:r>
        <w:rPr>
          <w:rFonts w:cs="Arial" w:hAnsi="Arial" w:eastAsia="Arial" w:ascii="Arial"/>
          <w:b/>
          <w:spacing w:val="7"/>
          <w:w w:val="100"/>
          <w:sz w:val="15"/>
          <w:szCs w:val="15"/>
        </w:rPr>
        <w:t>S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A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/>
        <w:ind w:left="39"/>
      </w:pPr>
      <w:r>
        <w:br w:type="column"/>
      </w:r>
      <w:r>
        <w:rPr>
          <w:rFonts w:cs="Arial" w:hAnsi="Arial" w:eastAsia="Arial" w:ascii="Arial"/>
          <w:b/>
          <w:spacing w:val="13"/>
          <w:sz w:val="15"/>
          <w:szCs w:val="15"/>
        </w:rPr>
        <w:t>a</w:t>
      </w:r>
      <w:r>
        <w:rPr>
          <w:rFonts w:cs="Arial" w:hAnsi="Arial" w:eastAsia="Arial" w:ascii="Arial"/>
          <w:b/>
          <w:spacing w:val="0"/>
          <w:sz w:val="15"/>
          <w:szCs w:val="15"/>
        </w:rPr>
        <w:t>1</w:t>
      </w:r>
      <w:r>
        <w:rPr>
          <w:rFonts w:cs="Arial" w:hAnsi="Arial" w:eastAsia="Arial" w:ascii="Arial"/>
          <w:b/>
          <w:spacing w:val="-28"/>
          <w:sz w:val="15"/>
          <w:szCs w:val="15"/>
        </w:rPr>
        <w:t> </w:t>
      </w:r>
      <w:r>
        <w:rPr>
          <w:rFonts w:cs="Arial" w:hAnsi="Arial" w:eastAsia="Arial" w:ascii="Arial"/>
          <w:spacing w:val="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97"/>
        <w:ind w:left="645"/>
      </w:pPr>
      <w:r>
        <w:rPr>
          <w:rFonts w:cs="Arial" w:hAnsi="Arial" w:eastAsia="Arial" w:ascii="Arial"/>
          <w:b/>
          <w:spacing w:val="13"/>
          <w:sz w:val="15"/>
          <w:szCs w:val="15"/>
        </w:rPr>
        <w:t>a</w:t>
      </w:r>
      <w:r>
        <w:rPr>
          <w:rFonts w:cs="Arial" w:hAnsi="Arial" w:eastAsia="Arial" w:ascii="Arial"/>
          <w:b/>
          <w:spacing w:val="0"/>
          <w:sz w:val="15"/>
          <w:szCs w:val="15"/>
        </w:rPr>
        <w:t>2</w:t>
      </w:r>
      <w:r>
        <w:rPr>
          <w:rFonts w:cs="Arial" w:hAnsi="Arial" w:eastAsia="Arial" w:ascii="Arial"/>
          <w:b/>
          <w:spacing w:val="-28"/>
          <w:sz w:val="15"/>
          <w:szCs w:val="15"/>
        </w:rPr>
        <w:t> </w:t>
      </w:r>
      <w:r>
        <w:rPr>
          <w:rFonts w:cs="Arial" w:hAnsi="Arial" w:eastAsia="Arial" w:ascii="Arial"/>
          <w:spacing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</w:pPr>
      <w:r>
        <w:pict>
          <v:group style="position:absolute;margin-left:261.89pt;margin-top:561.495pt;width:298.698pt;height:181.916pt;mso-position-horizontal-relative:page;mso-position-vertical-relative:page;z-index:-321" coordorigin="5238,11230" coordsize="5974,3638">
            <v:shape style="position:absolute;left:6266;top:14212;width:1080;height:539" coordorigin="6266,14212" coordsize="1080,539" path="m6266,14751l7346,14751,7346,14212,6266,14212,6266,14751xe" filled="f" stroked="t" strokeweight="1.621pt" strokecolor="#000000">
              <v:path arrowok="t"/>
            </v:shape>
            <v:shape style="position:absolute;left:6741;top:14381;width:129;height:201" coordorigin="6741,14381" coordsize="129,201" path="m6741,14582l6871,14582,6871,14381,6741,14381,6741,14582xe" filled="t" fillcolor="#FFFFFF" stroked="f">
              <v:path arrowok="t"/>
              <v:fill/>
            </v:shape>
            <v:shape style="position:absolute;left:6806;top:13403;width:403;height:809" coordorigin="6806,13403" coordsize="403,809" path="m6806,14212l7209,13403e" filled="f" stroked="t" strokeweight="1.62232pt" strokecolor="#000000">
              <v:path arrowok="t"/>
            </v:shape>
            <v:shape style="position:absolute;left:6939;top:13134;width:1080;height:672" coordorigin="6939,13134" coordsize="1080,672" path="m6939,13134l7479,13806,8019,13134,6939,13134xe" filled="t" fillcolor="#FFFFFF" stroked="f">
              <v:path arrowok="t"/>
              <v:fill/>
            </v:shape>
            <v:shape style="position:absolute;left:6939;top:13134;width:1080;height:672" coordorigin="6939,13134" coordsize="1080,672" path="m6939,13134l7076,13134,8019,13134,7479,13806,6939,13134xe" filled="f" stroked="t" strokeweight="1.62117pt" strokecolor="#000000">
              <v:path arrowok="t"/>
            </v:shape>
            <v:shape style="position:absolute;left:7361;top:13270;width:270;height:201" coordorigin="7361,13270" coordsize="270,201" path="m7361,13471l7631,13471,7631,13270,7361,13270,7361,13471xe" filled="t" fillcolor="#FFFFFF" stroked="f">
              <v:path arrowok="t"/>
              <v:fill/>
            </v:shape>
            <v:shape style="position:absolute;left:5254;top:14112;width:673;height:270" coordorigin="5254,14112" coordsize="673,270" path="m5254,14244l5258,14219,5279,14194,5308,14169,5351,14151,5402,14133,5463,14119,5524,14112,5589,14112,5657,14112,5718,14119,5780,14133,5830,14151,5870,14169,5902,14194,5920,14219,5927,14244,5920,14270,5902,14295,5870,14320,5830,14342,5780,14356,5718,14370,5657,14378,5589,14381,5524,14378,5463,14370,5402,14356,5351,14342,5308,14320,5279,14295,5258,14270,5254,14244xe" filled="f" stroked="t" strokeweight="1.62086pt" strokecolor="#000000">
              <v:path arrowok="t"/>
            </v:shape>
            <v:shape style="position:absolute;left:5492;top:14144;width:198;height:201" coordorigin="5492,14144" coordsize="198,201" path="m5492,14345l5690,14345,5690,14144,5492,14144,5492,14345xe" filled="t" fillcolor="#FFFFFF" stroked="f">
              <v:path arrowok="t"/>
              <v:fill/>
            </v:shape>
            <v:shape style="position:absolute;left:5927;top:14244;width:338;height:101" coordorigin="5927,14244" coordsize="338,101" path="m5927,14244l5953,14273,5985,14295,6021,14306,6061,14306,6097,14295,6133,14284,6172,14284,6208,14295,6241,14316,6266,14345e" filled="f" stroked="t" strokeweight="1.62074pt" strokecolor="#000000">
              <v:path arrowok="t"/>
            </v:shape>
            <v:shape style="position:absolute;left:5254;top:14482;width:673;height:270" coordorigin="5254,14482" coordsize="673,270" path="m5254,14615l5258,14590,5279,14564,5308,14539,5351,14521,5402,14503,5463,14492,5524,14482,5589,14482,5657,14482,5718,14492,5780,14503,5830,14521,5870,14539,5902,14564,5920,14590,5927,14615,5920,14644,5902,14669,5870,14690,5830,14712,5780,14726,5718,14740,5657,14748,5589,14751,5524,14748,5463,14740,5402,14726,5351,14712,5308,14690,5279,14669,5258,14644,5254,14615xe" filled="f" stroked="t" strokeweight="1.62086pt" strokecolor="#000000">
              <v:path arrowok="t"/>
            </v:shape>
            <v:shape style="position:absolute;left:5492;top:14514;width:198;height:201" coordorigin="5492,14514" coordsize="198,201" path="m5492,14716l5690,14716,5690,14514,5492,14514,5492,14716xe" filled="t" fillcolor="#FFFFFF" stroked="f">
              <v:path arrowok="t"/>
              <v:fill/>
            </v:shape>
            <v:shape style="position:absolute;left:5927;top:14482;width:338;height:133" coordorigin="5927,14482" coordsize="338,133" path="m5927,14615l5953,14586,5981,14561,6021,14547,6057,14543,6097,14547,6136,14554,6176,14550,6212,14536,6241,14511,6266,14482e" filled="f" stroked="t" strokeweight="1.62085pt" strokecolor="#000000">
              <v:path arrowok="t"/>
            </v:shape>
            <v:shape style="position:absolute;left:7616;top:12055;width:1080;height:539" coordorigin="7616,12055" coordsize="1080,539" path="m7616,12594l8697,12594,8697,12055,7616,12055,7616,12594xe" filled="f" stroked="t" strokeweight="1.621pt" strokecolor="#000000">
              <v:path arrowok="t"/>
            </v:shape>
            <v:shape style="position:absolute;left:8091;top:12224;width:126;height:201" coordorigin="8091,12224" coordsize="126,201" path="m8091,12425l8217,12425,8217,12224,8091,12224,8091,12425xe" filled="t" fillcolor="#FFFFFF" stroked="f">
              <v:path arrowok="t"/>
              <v:fill/>
            </v:shape>
            <v:shape style="position:absolute;left:7209;top:11516;width:677;height:270" coordorigin="7209,11516" coordsize="677,270" path="m7209,11649l7217,11624,7238,11598,7267,11573,7310,11555,7361,11537,7418,11527,7483,11516,7548,11516,7612,11516,7677,11527,7735,11537,7786,11555,7829,11573,7861,11598,7879,11624,7886,11649,7879,11677,7861,11703,7829,11724,7786,11746,7735,11760,7677,11775,7612,11782,7548,11786,7483,11782,7418,11775,7361,11760,7310,11746,7267,11724,7238,11703,7217,11677,7209,11649xe" filled="f" stroked="t" strokeweight="1.62086pt" strokecolor="#000000">
              <v:path arrowok="t"/>
            </v:shape>
            <v:shape style="position:absolute;left:7483;top:11548;width:129;height:201" coordorigin="7483,11548" coordsize="129,201" path="m7483,11749l7612,11749,7612,11548,7483,11548,7483,11749xe" filled="t" fillcolor="#FFFFFF" stroked="f">
              <v:path arrowok="t"/>
              <v:fill/>
            </v:shape>
            <v:shape style="position:absolute;left:7548;top:11786;width:338;height:269" coordorigin="7548,11786" coordsize="338,269" path="m7548,11786l7566,11828,7591,11865,7627,11893,7670,11911,7717,11918,7764,11925,7807,11944,7843,11972,7868,12012,7886,12055e" filled="f" stroked="t" strokeweight="1.62141pt" strokecolor="#000000">
              <v:path arrowok="t"/>
            </v:shape>
            <v:shape style="position:absolute;left:7886;top:11246;width:673;height:270" coordorigin="7886,11246" coordsize="673,270" path="m7886,11379l7893,11408,7912,11433,7944,11455,7984,11476,8037,11490,8095,11505,8156,11512,8225,11516,8290,11512,8354,11505,8412,11490,8462,11476,8506,11455,8534,11433,8556,11408,8560,11379,8556,11354,8534,11329,8506,11303,8462,11286,8412,11268,8354,11257,8290,11246,8156,11246,8095,11257,8037,11268,7984,11286,7944,11303,7912,11329,7893,11354,7886,11379xe" filled="t" fillcolor="#FFFFFF" stroked="f">
              <v:path arrowok="t"/>
              <v:fill/>
            </v:shape>
            <v:shape style="position:absolute;left:7886;top:11246;width:673;height:270" coordorigin="7886,11246" coordsize="673,270" path="m7886,11379l7893,11354,7912,11329,7944,11303,7984,11286,8037,11268,8095,11257,8156,11246,8225,11246,8290,11246,8354,11257,8412,11268,8462,11286,8506,11303,8534,11329,8556,11354,8560,11379,8556,11408,8534,11433,8506,11455,8462,11476,8412,11490,8354,11505,8290,11512,8225,11516,8156,11512,8095,11505,8037,11490,7984,11476,7944,11455,7912,11433,7893,11408,7886,11379xe" filled="f" stroked="t" strokeweight="1.62086pt" strokecolor="#000000">
              <v:path arrowok="t"/>
            </v:shape>
            <v:shape style="position:absolute;left:8131;top:11278;width:187;height:201" coordorigin="8131,11278" coordsize="187,201" path="m8131,11480l8318,11480,8318,11278,8131,11278,8131,11480xe" filled="t" fillcolor="#FFFFFF" stroked="f">
              <v:path arrowok="t"/>
              <v:fill/>
            </v:shape>
            <v:shape style="position:absolute;left:8124;top:11516;width:130;height:539" coordorigin="8124,11516" coordsize="130,539" path="m8225,11516l8243,11559,8254,11606,8254,11656,8243,11703,8221,11746,8189,11786,8160,11821,8138,11865,8124,11915,8124,11961,8135,12008,8156,12055e" filled="f" stroked="t" strokeweight="1.62264pt" strokecolor="#000000">
              <v:path arrowok="t"/>
            </v:shape>
            <v:shape style="position:absolute;left:8495;top:11516;width:673;height:270" coordorigin="8495,11516" coordsize="673,270" path="m8495,11649l8498,11677,8520,11703,8549,11724,8592,11746,8642,11760,8704,11775,8765,11782,8830,11786,8898,11782,8959,11775,9021,11760,9071,11746,9111,11724,9143,11703,9161,11677,9168,11649,9161,11624,9143,11598,9111,11573,9071,11555,9021,11537,8959,11527,8898,11516,8765,11516,8704,11527,8642,11537,8592,11555,8549,11573,8520,11598,8498,11624,8495,11649xe" filled="t" fillcolor="#FFFFFF" stroked="f">
              <v:path arrowok="t"/>
              <v:fill/>
            </v:shape>
            <v:shape style="position:absolute;left:8495;top:11516;width:673;height:270" coordorigin="8495,11516" coordsize="673,270" path="m8495,11649l8498,11624,8520,11598,8549,11573,8592,11555,8642,11537,8704,11527,8765,11516,8830,11516,8898,11516,8959,11527,9021,11537,9071,11555,9111,11573,9143,11598,9161,11624,9168,11649,9161,11677,9143,11703,9111,11724,9071,11746,9021,11760,8959,11775,8898,11782,8830,11786,8765,11782,8704,11775,8642,11760,8592,11746,8549,11724,8520,11703,8498,11677,8495,11649xe" filled="f" stroked="t" strokeweight="1.62086pt" strokecolor="#000000">
              <v:path arrowok="t"/>
            </v:shape>
            <v:shape style="position:absolute;left:8736;top:11548;width:187;height:201" coordorigin="8736,11548" coordsize="187,201" path="m8736,11749l8923,11749,8923,11548,8736,11548,8736,11749xe" filled="t" fillcolor="#FFFFFF" stroked="f">
              <v:path arrowok="t"/>
              <v:fill/>
            </v:shape>
            <v:shape style="position:absolute;left:8426;top:11786;width:403;height:269" coordorigin="8426,11786" coordsize="403,269" path="m8830,11786l8808,11832,8776,11872,8732,11900,8682,11915,8628,11918,8578,11922,8527,11936,8484,11969,8448,12008,8426,12055e" filled="f" stroked="t" strokeweight="1.62124pt" strokecolor="#000000">
              <v:path arrowok="t"/>
            </v:shape>
            <v:shape style="position:absolute;left:7479;top:12594;width:270;height:539" coordorigin="7479,12594" coordsize="270,539" path="m7479,13134l7749,12594e" filled="f" stroked="t" strokeweight="1.62232pt" strokecolor="#000000">
              <v:path arrowok="t"/>
            </v:shape>
            <v:shape style="position:absolute;left:9100;top:14212;width:1080;height:539" coordorigin="9100,14212" coordsize="1080,539" path="m9100,14751l10180,14751,10180,14212,9100,14212,9100,14751xe" filled="f" stroked="t" strokeweight="1.621pt" strokecolor="#000000">
              <v:path arrowok="t"/>
            </v:shape>
            <v:shape style="position:absolute;left:9575;top:14381;width:130;height:201" coordorigin="9575,14381" coordsize="130,201" path="m9575,14582l9705,14582,9705,14381,9575,14381,9575,14582xe" filled="t" fillcolor="#FFFFFF" stroked="f">
              <v:path arrowok="t"/>
              <v:fill/>
            </v:shape>
            <v:shape style="position:absolute;left:9204;top:13403;width:403;height:809" coordorigin="9204,13403" coordsize="403,809" path="m9204,13403l9607,14212e" filled="f" stroked="t" strokeweight="1.62232pt" strokecolor="#000000">
              <v:path arrowok="t"/>
            </v:shape>
            <v:shape style="position:absolute;left:8290;top:13134;width:1080;height:672" coordorigin="8290,13134" coordsize="1080,672" path="m8290,13134l8830,13806,9370,13134,8290,13134xe" filled="t" fillcolor="#FFFFFF" stroked="f">
              <v:path arrowok="t"/>
              <v:fill/>
            </v:shape>
            <v:shape style="position:absolute;left:8290;top:13134;width:1080;height:672" coordorigin="8290,13134" coordsize="1080,672" path="m8290,13134l8426,13134,9370,13134,8830,13806,8290,13134xe" filled="f" stroked="t" strokeweight="1.62117pt" strokecolor="#000000">
              <v:path arrowok="t"/>
            </v:shape>
            <v:shape style="position:absolute;left:8711;top:13270;width:270;height:201" coordorigin="8711,13270" coordsize="270,201" path="m8711,13471l8981,13471,8981,13270,8711,13270,8711,13471xe" filled="t" fillcolor="#FFFFFF" stroked="f">
              <v:path arrowok="t"/>
              <v:fill/>
            </v:shape>
            <v:shape style="position:absolute;left:10518;top:14112;width:677;height:270" coordorigin="10518,14112" coordsize="677,270" path="m10518,14244l10526,14219,10544,14194,10576,14169,10619,14151,10669,14133,10727,14119,10792,14112,10857,14112,10922,14112,10987,14119,11044,14133,11094,14151,11138,14169,11170,14194,11188,14219,11196,14244,11188,14270,11170,14295,11138,14320,11094,14342,11044,14356,10987,14370,10922,14378,10857,14381,10792,14378,10727,14370,10669,14356,10619,14342,10576,14320,10544,14295,10526,14270,10518,14244xe" filled="f" stroked="t" strokeweight="1.62086pt" strokecolor="#000000">
              <v:path arrowok="t"/>
            </v:shape>
            <v:shape style="position:absolute;left:10763;top:14144;width:187;height:201" coordorigin="10763,14144" coordsize="187,201" path="m10763,14345l10950,14345,10950,14144,10763,14144,10763,14345xe" filled="t" fillcolor="#FFFFFF" stroked="f">
              <v:path arrowok="t"/>
              <v:fill/>
            </v:shape>
            <v:shape style="position:absolute;left:10180;top:14244;width:338;height:101" coordorigin="10180,14244" coordsize="338,101" path="m10518,14244l10493,14273,10461,14295,10425,14306,10389,14306,10349,14295,10313,14284,10274,14284,10238,14295,10205,14316,10180,14345e" filled="f" stroked="t" strokeweight="1.62074pt" strokecolor="#000000">
              <v:path arrowok="t"/>
            </v:shape>
            <v:shape style="position:absolute;left:10518;top:14582;width:677;height:270" coordorigin="10518,14582" coordsize="677,270" path="m10518,14716l10526,14690,10544,14665,10576,14640,10619,14622,10669,14604,10727,14593,10792,14586,10857,14582,10922,14586,10987,14593,11044,14604,11094,14622,11138,14640,11170,14665,11188,14690,11196,14716,11188,14744,11170,14770,11138,14791,11094,14812,11044,14827,10987,14841,10922,14849,10857,14852,10792,14849,10727,14841,10669,14827,10619,14812,10576,14791,10544,14770,10526,14744,10518,14716xe" filled="f" stroked="t" strokeweight="1.62086pt" strokecolor="#000000">
              <v:path arrowok="t"/>
            </v:shape>
            <v:shape style="position:absolute;left:10763;top:14615;width:187;height:201" coordorigin="10763,14615" coordsize="187,201" path="m10763,14816l10950,14816,10950,14615,10763,14615,10763,14816xe" filled="t" fillcolor="#FFFFFF" stroked="f">
              <v:path arrowok="t"/>
              <v:fill/>
            </v:shape>
            <v:shape style="position:absolute;left:10180;top:14482;width:439;height:140" coordorigin="10180,14482" coordsize="439,140" path="m10180,14482l10216,14514,10259,14536,10306,14554,10353,14557,10400,14550,10446,14547,10493,14550,10540,14568,10583,14590,10619,14622e" filled="f" stroked="t" strokeweight="1.62076pt" strokecolor="#000000">
              <v:path arrowok="t"/>
            </v:shape>
            <v:shape style="position:absolute;left:8560;top:12594;width:270;height:539" coordorigin="8560,12594" coordsize="270,539" path="m8560,12594l8830,13134e" filled="f" stroked="t" strokeweight="1.62232pt" strokecolor="#000000">
              <v:path arrowok="t"/>
            </v:shape>
            <v:shape style="position:absolute;left:6574;top:12262;width:1015;height:708" coordorigin="6574,12262" coordsize="1015,708" path="m6574,12262l7590,12970e" filled="f" stroked="t" strokeweight="0.186352pt" strokecolor="#000000">
              <v:path arrowok="t"/>
            </v:shape>
            <v:shape style="position:absolute;left:6129;top:12188;width:0;height:0" coordorigin="6129,12188" coordsize="0,0" path="m6129,12188l6129,12188e" filled="f" stroked="t" strokeweight="0.186269pt" strokecolor="#000000">
              <v:path arrowok="t"/>
              <v:stroke dashstyle="dash"/>
            </v:shape>
            <v:shape style="position:absolute;left:6129;top:12188;width:0;height:0" coordorigin="6129,12188" coordsize="0,0" path="m6129,12188l6129,12188e" filled="f" stroked="t" strokeweight="0.186269pt" strokecolor="#000000">
              <v:path arrowok="t"/>
              <v:stroke dashstyle="dash"/>
            </v:shape>
            <v:shape style="position:absolute;left:6129;top:12188;width:0;height:0" coordorigin="6129,12188" coordsize="0,0" path="m6129,12188l6129,12188e" filled="f" stroked="t" strokeweight="0.186269pt" strokecolor="#000000">
              <v:path arrowok="t"/>
              <v:stroke dashstyle="dash"/>
            </v:shape>
            <v:shape style="position:absolute;left:6129;top:12188;width:0;height:0" coordorigin="6129,12188" coordsize="0,0" path="m6129,12188l6129,12188e" filled="f" stroked="t" strokeweight="0.186269pt" strokecolor="#000000">
              <v:path arrowok="t"/>
              <v:stroke dashstyle="dash"/>
            </v:shape>
            <v:shape style="position:absolute;left:5595;top:11924;width:1080;height:539" coordorigin="5595,11924" coordsize="1080,539" path="m5732,12330l6675,12464,6675,11924,5595,11924,5595,12330,5732,12464,6675,12464,5732,12330xe" filled="t" fillcolor="#FFFFFF" stroked="f">
              <v:path arrowok="t"/>
              <v:fill/>
            </v:shape>
            <v:shape style="position:absolute;left:5595;top:12330;width:137;height:133" coordorigin="5595,12330" coordsize="137,133" path="m5595,12330l5732,12464,5732,12330,5595,12330xe" filled="f" stroked="t" strokeweight="0.186392pt" strokecolor="#000000">
              <v:path arrowok="t"/>
            </v:shape>
            <v:shape style="position:absolute;left:5595;top:11924;width:1080;height:539" coordorigin="5595,11924" coordsize="1080,539" path="m5595,12330l5732,12330,5732,12464,6675,12464,6675,11924,5595,11924,5595,12330xe" filled="f" stroked="t" strokeweight="0.18632pt" strokecolor="#000000">
              <v:path arrowok="t"/>
            </v:shape>
            <v:shape style="position:absolute;left:6675;top:12330;width:2096;height:673" coordorigin="6675,12330" coordsize="2096,673" path="m6675,12330l8771,13003e" filled="f" stroked="t" strokeweight="0.186293pt" strokecolor="#000000">
              <v:path arrowok="t"/>
            </v:shape>
            <v:shape style="position:absolute;left:5635;top:12052;width:1009;height:228" coordorigin="5635,12052" coordsize="1009,228" path="m5635,12280l6644,12280,6644,12052,5635,12052,5635,12280xe" filled="t" fillcolor="#FFFF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A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ind w:left="619"/>
        <w:sectPr>
          <w:type w:val="continuous"/>
          <w:pgSz w:w="11920" w:h="16840"/>
          <w:pgMar w:top="1560" w:bottom="280" w:left="600" w:right="500"/>
          <w:cols w:num="4" w:equalWidth="off">
            <w:col w:w="4884" w:space="152"/>
            <w:col w:w="923" w:space="812"/>
            <w:col w:w="264" w:space="466"/>
            <w:col w:w="3319"/>
          </w:cols>
        </w:sectPr>
      </w:pPr>
      <w:r>
        <w:rPr>
          <w:rFonts w:cs="Arial" w:hAnsi="Arial" w:eastAsia="Arial" w:ascii="Arial"/>
          <w:b/>
          <w:spacing w:val="5"/>
          <w:w w:val="101"/>
          <w:sz w:val="15"/>
          <w:szCs w:val="15"/>
        </w:rPr>
        <w:t>I</w:t>
      </w:r>
      <w:r>
        <w:rPr>
          <w:rFonts w:cs="Arial" w:hAnsi="Arial" w:eastAsia="Arial" w:ascii="Arial"/>
          <w:b/>
          <w:spacing w:val="7"/>
          <w:w w:val="100"/>
          <w:sz w:val="15"/>
          <w:szCs w:val="15"/>
        </w:rPr>
        <w:t>S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A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pict>
          <v:group style="position:absolute;margin-left:305.599pt;margin-top:220.012pt;width:276.094pt;height:126.851pt;mso-position-horizontal-relative:page;mso-position-vertical-relative:page;z-index:-322" coordorigin="6112,4400" coordsize="5522,2537">
            <v:shape style="position:absolute;left:6493;top:5577;width:976;height:489" coordorigin="6493,5577" coordsize="976,489" path="m6493,6066l7470,6066,7470,5577,6493,5577,6493,6066xe" filled="f" stroked="t" strokeweight="1.54946pt" strokecolor="#000000">
              <v:path arrowok="t"/>
            </v:shape>
            <v:shape style="position:absolute;left:6926;top:5731;width:112;height:182" coordorigin="6926,5731" coordsize="112,182" path="m6926,5913l7038,5913,7038,5731,6926,5731,6926,5913xe" filled="t" fillcolor="#FFFFFF" stroked="f">
              <v:path arrowok="t"/>
              <v:fill/>
            </v:shape>
            <v:shape style="position:absolute;left:6127;top:5026;width:732;height:306" coordorigin="6127,5026" coordsize="732,306" path="m6127,5180l6140,5141,6157,5121,6178,5103,6204,5087,6235,5072,6271,5059,6311,5048,6354,5040,6399,5033,6446,5028,6493,5026,6542,5028,6589,5033,6633,5040,6677,5048,6716,5059,6752,5072,6785,5087,6811,5103,6832,5121,6848,5141,6859,5180,6856,5199,6832,5238,6811,5256,6785,5272,6752,5287,6716,5302,6677,5312,6633,5321,6589,5328,6542,5331,6493,5333,6446,5331,6399,5328,6354,5321,6311,5312,6271,5302,6235,5287,6204,5272,6178,5256,6157,5238,6140,5219,6127,5180xe" filled="f" stroked="t" strokeweight="1.54922pt" strokecolor="#000000">
              <v:path arrowok="t"/>
            </v:shape>
            <v:shape style="position:absolute;left:6409;top:5088;width:170;height:183" coordorigin="6409,5088" coordsize="170,183" path="m6409,5271l6578,5271,6578,5088,6409,5088,6409,5271xe" filled="t" fillcolor="#FFFFFF" stroked="f">
              <v:path arrowok="t"/>
              <v:fill/>
            </v:shape>
            <v:shape style="position:absolute;left:6493;top:5333;width:259;height:244" coordorigin="6493,5333" coordsize="259,244" path="m6493,5333l6498,5360,6508,5385,6523,5408,6541,5428,6563,5442,6589,5450,6615,5455,6637,5445,6659,5442,6681,5442,6702,5449,6720,5459,6734,5473,6746,5491,6750,5512,6752,5533,6747,5556,6738,5577e" filled="f" stroked="t" strokeweight="1.55073pt" strokecolor="#000000">
              <v:path arrowok="t"/>
            </v:shape>
            <v:shape style="position:absolute;left:6768;top:4722;width:794;height:367" coordorigin="6768,4722" coordsize="794,367" path="m6768,4904l6772,4927,6781,4950,6796,4973,6817,4994,6845,5014,6876,5030,6913,5046,6952,5059,6996,5071,7044,5079,7090,5085,7141,5088,7190,5088,7240,5085,7287,5079,7335,5071,7377,5059,7418,5046,7455,5030,7486,5014,7512,4994,7535,4973,7549,4950,7563,4904,7559,4882,7535,4838,7512,4816,7486,4797,7455,4779,7418,4764,7377,4750,7335,4740,7287,4730,7240,4725,7190,4722,7141,4722,7090,4725,7044,4730,6996,4740,6952,4750,6913,4764,6876,4779,6845,4797,6817,4816,6796,4838,6772,4882,6768,4904xe" filled="t" fillcolor="#FFFFFF" stroked="f">
              <v:path arrowok="t"/>
              <v:fill/>
            </v:shape>
            <v:shape style="position:absolute;left:6768;top:4722;width:794;height:367" coordorigin="6768,4722" coordsize="794,367" path="m6768,4904l6781,4859,6817,4816,6845,4797,6876,4779,6913,4764,6952,4750,6996,4740,7044,4730,7090,4725,7141,4722,7190,4722,7240,4725,7287,4730,7335,4740,7377,4750,7418,4764,7455,4779,7486,4797,7512,4816,7535,4838,7559,4882,7563,4904,7559,4927,7535,4973,7512,4994,7486,5014,7455,5030,7418,5046,7377,5059,7335,5071,7287,5079,7240,5085,7190,5088,7141,5088,7090,5085,7044,5079,6996,5071,6952,5059,6913,5046,6876,5030,6845,5014,6817,4994,6796,4973,6781,4950,6768,4904xe" filled="f" stroked="t" strokeweight="1.54935pt" strokecolor="#000000">
              <v:path arrowok="t"/>
            </v:shape>
            <v:shape style="position:absolute;left:7081;top:4813;width:169;height:183" coordorigin="7081,4813" coordsize="169,183" path="m7081,4996l7250,4996,7250,4813,7081,4813,7081,4996xe" filled="t" fillcolor="#FFFFFF" stroked="f">
              <v:path arrowok="t"/>
              <v:fill/>
            </v:shape>
            <v:shape style="position:absolute;left:6977;top:5088;width:197;height:489" coordorigin="6977,5088" coordsize="197,489" path="m7165,5088l7172,5123,7174,5157,7170,5191,7160,5225,7144,5258,7125,5287,7102,5312,7074,5333,7048,5356,7026,5380,7006,5410,6991,5442,6981,5475,6977,5509,6977,5543,6981,5577e" filled="f" stroked="t" strokeweight="1.55255pt" strokecolor="#000000">
              <v:path arrowok="t"/>
            </v:shape>
            <v:shape style="position:absolute;left:10165;top:5822;width:412;height:0" coordorigin="10165,5822" coordsize="412,0" path="m10165,5822l10577,5822e" filled="f" stroked="t" strokeweight="1.54853pt" strokecolor="#000000">
              <v:path arrowok="t"/>
            </v:shape>
            <v:shape style="position:absolute;left:9700;top:5822;width:877;height:0" coordorigin="9700,5822" coordsize="877,0" path="m9700,5822l10577,5822e" filled="f" stroked="t" strokeweight="1.54853pt" strokecolor="#000000">
              <v:path arrowok="t"/>
            </v:shape>
            <v:shape style="position:absolute;left:8324;top:5455;width:1708;height:733" coordorigin="8324,5455" coordsize="1708,733" path="m8324,5822l9178,6188,10032,5822,9178,5455,8324,5822xe" filled="t" fillcolor="#FFFFFF" stroked="f">
              <v:path arrowok="t"/>
              <v:fill/>
            </v:shape>
            <v:shape style="position:absolute;left:8324;top:5455;width:1708;height:733" coordorigin="8324,5455" coordsize="1708,733" path="m8324,5822l9178,5455,10032,5822,9178,6188,8324,5822xe" filled="f" stroked="t" strokeweight="1.54925pt" strokecolor="#000000">
              <v:path arrowok="t"/>
            </v:shape>
            <v:shape style="position:absolute;left:9119;top:5731;width:117;height:182" coordorigin="9119,5731" coordsize="117,182" path="m9119,5913l9237,5913,9237,5731,9119,5731,9119,5913xe" filled="t" fillcolor="#FFFFFF" stroked="f">
              <v:path arrowok="t"/>
              <v:fill/>
            </v:shape>
            <v:shape style="position:absolute;left:7531;top:5822;width:854;height:0" coordorigin="7531,5822" coordsize="854,0" path="m7531,5822l8386,5822e" filled="f" stroked="t" strokeweight="1.54853pt" strokecolor="#000000">
              <v:path arrowok="t"/>
            </v:shape>
            <v:shape style="position:absolute;left:8446;top:4416;width:976;height:306" coordorigin="8446,4416" coordsize="976,306" path="m8446,4569l8459,4534,8494,4502,8553,4474,8589,4461,8629,4450,8675,4440,8722,4432,8773,4425,8826,4420,8880,4417,8934,4416,8989,4417,9043,4420,9095,4425,9147,4432,9194,4440,9238,4450,9280,4461,9316,4474,9347,4487,9396,4518,9419,4552,9422,4569,9419,4587,9396,4619,9347,4650,9316,4665,9280,4676,9238,4688,9194,4699,9147,4707,9095,4714,9043,4719,8989,4720,8934,4722,8880,4720,8826,4719,8773,4714,8722,4707,8675,4699,8629,4688,8589,4676,8553,4665,8521,4650,8474,4619,8449,4587,8446,4569xe" filled="f" stroked="t" strokeweight="1.54894pt" strokecolor="#000000">
              <v:path arrowok="t"/>
            </v:shape>
            <v:shape style="position:absolute;left:8887;top:4477;width:94;height:183" coordorigin="8887,4477" coordsize="94,183" path="m8887,4660l8981,4660,8981,4477,8887,4477,8887,4660xe" filled="t" fillcolor="#FFFFFF" stroked="f">
              <v:path arrowok="t"/>
              <v:fill/>
            </v:shape>
            <v:shape style="position:absolute;left:8931;top:4722;width:285;height:733" coordorigin="8931,4722" coordsize="285,733" path="m8934,4722l8931,4760,8931,4799,8935,4838,8943,4878,8955,4919,8969,4958,8987,4994,9009,5030,9031,5061,9056,5088,9080,5097,9105,5110,9129,5129,9150,5152,9170,5180,9186,5211,9199,5245,9209,5279,9214,5313,9215,5348,9212,5380,9204,5408,9194,5434,9178,5455e" filled="f" stroked="t" strokeweight="1.55259pt" strokecolor="#000000">
              <v:path arrowok="t"/>
            </v:shape>
            <v:shape style="position:absolute;left:10582;top:5577;width:976;height:489" coordorigin="10582,5577" coordsize="976,489" path="m10582,6066l11558,6066,11558,5577,10582,5577,10582,6066xe" filled="f" stroked="t" strokeweight="1.54946pt" strokecolor="#000000">
              <v:path arrowok="t"/>
            </v:shape>
            <v:shape style="position:absolute;left:11011;top:5731;width:117;height:182" coordorigin="11011,5731" coordsize="117,182" path="m11011,5913l11128,5913,11128,5731,11011,5731,11011,5913xe" filled="t" fillcolor="#FFFFFF" stroked="f">
              <v:path arrowok="t"/>
              <v:fill/>
            </v:shape>
            <v:shape style="position:absolute;left:10185;top:5026;width:732;height:306" coordorigin="10185,5026" coordsize="732,306" path="m10185,5180l10198,5141,10213,5121,10234,5103,10261,5087,10292,5072,10328,5059,10369,5048,10411,5040,10457,5033,10504,5028,10551,5026,10598,5028,10645,5033,10691,5040,10735,5048,10774,5059,10810,5072,10842,5087,10868,5103,10889,5121,10904,5141,10917,5180,10914,5199,10889,5238,10868,5256,10842,5272,10810,5287,10774,5302,10735,5312,10691,5321,10645,5328,10598,5331,10551,5333,10504,5331,10457,5328,10411,5321,10369,5312,10328,5302,10292,5287,10261,5272,10234,5256,10213,5238,10198,5219,10185,5180xe" filled="f" stroked="t" strokeweight="1.54922pt" strokecolor="#000000">
              <v:path arrowok="t"/>
            </v:shape>
            <v:shape style="position:absolute;left:10462;top:5088;width:177;height:183" coordorigin="10462,5088" coordsize="177,183" path="m10462,5271l10639,5271,10639,5088,10462,5088,10462,5271xe" filled="t" fillcolor="#FFFFFF" stroked="f">
              <v:path arrowok="t"/>
              <v:fill/>
            </v:shape>
            <v:shape style="position:absolute;left:10551;top:5333;width:275;height:244" coordorigin="10551,5333" coordsize="275,244" path="m10551,5333l10557,5360,10571,5387,10587,5410,10608,5429,10632,5442,10660,5452,10689,5455,10715,5453,10741,5459,10766,5468,10787,5483,10803,5502,10816,5525,10824,5551,10826,5577e" filled="f" stroked="t" strokeweight="1.55059pt" strokecolor="#000000">
              <v:path arrowok="t"/>
            </v:shape>
            <v:shape style="position:absolute;left:10826;top:4722;width:792;height:367" coordorigin="10826,4722" coordsize="792,367" path="m10826,4904l10829,4927,10839,4950,10854,4973,10875,4994,10901,5014,10933,5030,10969,5046,11010,5059,11054,5071,11099,5079,11148,5085,11197,5088,11247,5088,11296,5085,11345,5079,11391,5071,11434,5059,11475,5046,11511,5030,11543,5014,11569,4994,11591,4973,11607,4950,11618,4904,11615,4882,11591,4838,11569,4816,11543,4797,11511,4779,11475,4764,11434,4750,11391,4740,11345,4730,11296,4725,11247,4722,11197,4722,11148,4725,11099,4730,11054,4740,11010,4750,10969,4764,10933,4779,10901,4797,10875,4816,10854,4838,10829,4882,10826,4904xe" filled="t" fillcolor="#FFFFFF" stroked="f">
              <v:path arrowok="t"/>
              <v:fill/>
            </v:shape>
            <v:shape style="position:absolute;left:10826;top:4722;width:792;height:367" coordorigin="10826,4722" coordsize="792,367" path="m10826,4904l10839,4859,10875,4816,10901,4797,10933,4779,10969,4764,11010,4750,11054,4740,11099,4730,11148,4725,11197,4722,11247,4722,11296,4725,11345,4730,11391,4740,11434,4750,11475,4764,11511,4779,11543,4797,11569,4816,11591,4838,11607,4859,11618,4904,11615,4927,11591,4973,11569,4994,11543,5014,11511,5030,11475,5046,11434,5059,11391,5071,11345,5079,11296,5085,11247,5088,11197,5088,11148,5085,11099,5079,11054,5071,11010,5059,10969,5046,10933,5030,10901,5014,10875,4994,10854,4973,10839,4950,10826,4904xe" filled="f" stroked="t" strokeweight="1.54935pt" strokecolor="#000000">
              <v:path arrowok="t"/>
            </v:shape>
            <v:shape style="position:absolute;left:11134;top:4813;width:177;height:183" coordorigin="11134,4813" coordsize="177,183" path="m11134,4996l11311,4996,11311,4813,11134,4813,11134,4996xe" filled="t" fillcolor="#FFFFFF" stroked="f">
              <v:path arrowok="t"/>
              <v:fill/>
            </v:shape>
            <v:shape style="position:absolute;left:11060;top:5088;width:174;height:489" coordorigin="11060,5088" coordsize="174,489" path="m11223,5088l11231,5121,11234,5155,11233,5190,11225,5224,11213,5255,11195,5284,11172,5310,11146,5333,11120,5356,11099,5382,11083,5411,11070,5444,11062,5476,11060,5510,11062,5545,11070,5577e" filled="f" stroked="t" strokeweight="1.55267pt" strokecolor="#000000">
              <v:path arrowok="t"/>
            </v:shape>
            <v:shape style="position:absolute;left:6981;top:6188;width:2196;height:733" coordorigin="6981,6188" coordsize="2196,733" path="m9178,6188l9178,6262,9178,6922,6981,6922e" filled="f" stroked="t" strokeweight="1.54899pt" strokecolor="#000000">
              <v:path arrowok="t"/>
            </v:shape>
            <v:shape style="position:absolute;left:6981;top:6066;width:0;height:855" coordorigin="6981,6066" coordsize="0,855" path="m6981,6066l6981,6493,6981,6922e" filled="f" stroked="t" strokeweight="1.5532pt" strokecolor="#000000">
              <v:path arrowok="t"/>
            </v:shape>
            <v:shape style="position:absolute;left:7053;top:6135;width:537;height:215" coordorigin="7053,6135" coordsize="537,215" path="m7053,6350l7590,6350,7590,6135,7053,6135,7053,6350xe" filled="t" fillcolor="#FFFFFF" stroked="f">
              <v:path arrowok="t"/>
              <v:fill/>
            </v:shape>
            <v:shape style="position:absolute;left:10346;top:5713;width:238;height:200" coordorigin="10346,5713" coordsize="238,200" path="m10484,5825l10464,5825,10464,5913,10584,5813,10484,5825xe" filled="t" fillcolor="#000000" stroked="f">
              <v:path arrowok="t"/>
              <v:fill/>
            </v:shape>
            <v:shape style="position:absolute;left:10346;top:5713;width:238;height:200" coordorigin="10346,5713" coordsize="238,200" path="m10484,5800l10464,5713,10464,5800,10484,5800xe" filled="t" fillcolor="#000000" stroked="f">
              <v:path arrowok="t"/>
              <v:fill/>
            </v:shape>
            <v:shape style="position:absolute;left:10346;top:5713;width:238;height:200" coordorigin="10346,5713" coordsize="238,200" path="m10346,5800l10346,5825,10484,5825,10584,5813,10464,5713,10484,5800,10346,5800xe" filled="t" fillcolor="#000000" stroked="f">
              <v:path arrowok="t"/>
              <v:fill/>
            </v:shape>
            <w10:wrap type="none"/>
          </v:group>
        </w:pict>
      </w: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spacing w:before="41"/>
        <w:ind w:right="467"/>
      </w:pPr>
      <w:r>
        <w:rPr>
          <w:rFonts w:cs="Arial" w:hAnsi="Arial" w:eastAsia="Arial" w:ascii="Arial"/>
          <w:b/>
          <w:spacing w:val="5"/>
          <w:w w:val="100"/>
          <w:sz w:val="15"/>
          <w:szCs w:val="15"/>
        </w:rPr>
        <w:t>b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1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              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22"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spacing w:val="-1"/>
          <w:w w:val="100"/>
          <w:sz w:val="15"/>
          <w:szCs w:val="15"/>
        </w:rPr>
        <w:t>c1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61" w:lineRule="exact" w:line="160"/>
        <w:ind w:left="6119" w:right="1679"/>
      </w:pPr>
      <w:r>
        <w:rPr>
          <w:rFonts w:cs="Arial" w:hAnsi="Arial" w:eastAsia="Arial" w:ascii="Arial"/>
          <w:b/>
          <w:spacing w:val="0"/>
          <w:w w:val="100"/>
          <w:position w:val="-1"/>
          <w:sz w:val="15"/>
          <w:szCs w:val="15"/>
        </w:rPr>
        <w:t>B</w:t>
      </w:r>
      <w:r>
        <w:rPr>
          <w:rFonts w:cs="Arial" w:hAnsi="Arial" w:eastAsia="Arial" w:ascii="Arial"/>
          <w:b/>
          <w:spacing w:val="0"/>
          <w:w w:val="100"/>
          <w:position w:val="-1"/>
          <w:sz w:val="15"/>
          <w:szCs w:val="15"/>
        </w:rPr>
        <w:t>                                                                </w:t>
      </w:r>
      <w:r>
        <w:rPr>
          <w:rFonts w:cs="Arial" w:hAnsi="Arial" w:eastAsia="Arial" w:ascii="Arial"/>
          <w:b/>
          <w:spacing w:val="25"/>
          <w:w w:val="100"/>
          <w:position w:val="-1"/>
          <w:sz w:val="15"/>
          <w:szCs w:val="15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5"/>
          <w:szCs w:val="15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lineRule="exact" w:line="100"/>
        <w:ind w:left="4871" w:right="5686"/>
      </w:pPr>
      <w:r>
        <w:rPr>
          <w:rFonts w:cs="Arial" w:hAnsi="Arial" w:eastAsia="Arial" w:ascii="Arial"/>
          <w:b/>
          <w:spacing w:val="5"/>
          <w:w w:val="100"/>
          <w:position w:val="-2"/>
          <w:sz w:val="15"/>
          <w:szCs w:val="15"/>
        </w:rPr>
        <w:t>b2</w:t>
      </w:r>
      <w:r>
        <w:rPr>
          <w:rFonts w:cs="Arial" w:hAnsi="Arial" w:eastAsia="Arial" w:ascii="Arial"/>
          <w:spacing w:val="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spacing w:lineRule="exact" w:line="120"/>
        <w:ind w:right="467"/>
        <w:sectPr>
          <w:type w:val="continuous"/>
          <w:pgSz w:w="11920" w:h="16840"/>
          <w:pgMar w:top="1560" w:bottom="280" w:left="600" w:right="500"/>
        </w:sectPr>
      </w:pPr>
      <w:r>
        <w:rPr>
          <w:rFonts w:cs="Arial" w:hAnsi="Arial" w:eastAsia="Arial" w:ascii="Arial"/>
          <w:b/>
          <w:spacing w:val="-1"/>
          <w:w w:val="100"/>
          <w:position w:val="1"/>
          <w:sz w:val="15"/>
          <w:szCs w:val="15"/>
        </w:rPr>
        <w:t>c2</w:t>
      </w:r>
      <w:r>
        <w:rPr>
          <w:rFonts w:cs="Arial" w:hAnsi="Arial" w:eastAsia="Arial" w:ascii="Arial"/>
          <w:spacing w:val="0"/>
          <w:w w:val="100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0" w:bottom="0" w:left="0" w:right="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8" w:right="5589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691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548" w:right="70" w:hanging="72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/>
        <w:ind w:left="828" w:right="3210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28" w:right="4781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663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8" w:right="695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08" w:right="65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8" w:right="471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,b1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828" w:right="5381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A(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,a1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b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b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a,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,b1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,b)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663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8" w:right="5151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4625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828" w:right="69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28" w:right="221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4487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6552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8" w:right="7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8" w:right="66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DN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828" w:right="5278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DN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f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ó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28" w:right="66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28" w:right="5501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DN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8" w:right="570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4802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6733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376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5337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828" w:right="6333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 w:right="5292" w:hanging="72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/>
        <w:ind w:left="828" w:right="2715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28" w:right="637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28" w:right="3554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828" w:right="6333"/>
        <w:sectPr>
          <w:pgSz w:w="11920" w:h="16840"/>
          <w:pgMar w:top="1560" w:bottom="280" w:left="600" w:right="600"/>
        </w:sectPr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Sz w:w="11920" w:h="1684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DARIOA@UNIOVI.ES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