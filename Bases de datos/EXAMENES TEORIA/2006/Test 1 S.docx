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20" w:right="8657"/>
      </w:pP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20" w:right="7640"/>
      </w:pP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8"/>
        <w:ind w:left="120" w:right="5067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5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9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5"/>
          <w:w w:val="9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9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9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8"/>
        <w:ind w:left="120" w:right="3138"/>
      </w:pP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í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7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8"/>
        <w:ind w:left="120" w:right="3813"/>
      </w:pP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22"/>
          <w:sz w:val="22"/>
          <w:szCs w:val="22"/>
        </w:rPr>
        <w:t>+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248"/>
        <w:ind w:left="797" w:right="2145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7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-2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7"/>
          <w:sz w:val="22"/>
          <w:szCs w:val="22"/>
        </w:rPr>
        <w:t>á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1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2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both"/>
        <w:spacing w:before="4" w:lineRule="auto" w:line="252"/>
        <w:ind w:left="797" w:right="92"/>
      </w:pP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17"/>
          <w:szCs w:val="17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17"/>
          <w:szCs w:val="17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7"/>
          <w:szCs w:val="17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17"/>
          <w:szCs w:val="17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17"/>
          <w:szCs w:val="17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31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7"/>
          <w:szCs w:val="17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17"/>
          <w:szCs w:val="17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7"/>
          <w:szCs w:val="17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17"/>
          <w:szCs w:val="17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17"/>
          <w:szCs w:val="17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7"/>
          <w:szCs w:val="17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17"/>
          <w:szCs w:val="17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7"/>
          <w:szCs w:val="17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17"/>
          <w:szCs w:val="17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7"/>
          <w:szCs w:val="17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7"/>
          <w:szCs w:val="17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17"/>
          <w:szCs w:val="17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17"/>
          <w:szCs w:val="17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17"/>
          <w:szCs w:val="17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17"/>
          <w:szCs w:val="17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17"/>
          <w:szCs w:val="17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7"/>
          <w:szCs w:val="17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7"/>
          <w:szCs w:val="17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7"/>
          <w:szCs w:val="17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17"/>
          <w:szCs w:val="17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17"/>
          <w:szCs w:val="17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S</w:t>
      </w:r>
      <w:r>
        <w:rPr>
          <w:rFonts w:cs="Times New Roman" w:hAnsi="Times New Roman" w:eastAsia="Times New Roman" w:ascii="Times New Roman"/>
          <w:spacing w:val="31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7"/>
          <w:szCs w:val="17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7"/>
          <w:szCs w:val="17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17"/>
          <w:szCs w:val="17"/>
        </w:rPr>
        <w:t>Ó</w:t>
      </w:r>
      <w:r>
        <w:rPr>
          <w:rFonts w:cs="Times New Roman" w:hAnsi="Times New Roman" w:eastAsia="Times New Roman" w:ascii="Times New Roman"/>
          <w:spacing w:val="-3"/>
          <w:w w:val="100"/>
          <w:sz w:val="17"/>
          <w:szCs w:val="17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17"/>
          <w:szCs w:val="17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17"/>
          <w:szCs w:val="17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 </w:t>
      </w:r>
      <w:hyperlink r:id="rId5">
        <w:r>
          <w:rPr>
            <w:rFonts w:cs="Times New Roman" w:hAnsi="Times New Roman" w:eastAsia="Times New Roman" w:ascii="Times New Roman"/>
            <w:spacing w:val="-2"/>
            <w:w w:val="100"/>
            <w:sz w:val="17"/>
            <w:szCs w:val="17"/>
          </w:rPr>
          <w:t>D</w:t>
        </w:r>
        <w:r>
          <w:rPr>
            <w:rFonts w:cs="Times New Roman" w:hAnsi="Times New Roman" w:eastAsia="Times New Roman" w:ascii="Times New Roman"/>
            <w:spacing w:val="-3"/>
            <w:w w:val="100"/>
            <w:sz w:val="17"/>
            <w:szCs w:val="17"/>
          </w:rPr>
          <w:t>A</w:t>
        </w:r>
        <w:r>
          <w:rPr>
            <w:rFonts w:cs="Times New Roman" w:hAnsi="Times New Roman" w:eastAsia="Times New Roman" w:ascii="Times New Roman"/>
            <w:spacing w:val="-3"/>
            <w:w w:val="100"/>
            <w:sz w:val="17"/>
            <w:szCs w:val="17"/>
          </w:rPr>
          <w:t>R</w:t>
        </w:r>
        <w:r>
          <w:rPr>
            <w:rFonts w:cs="Times New Roman" w:hAnsi="Times New Roman" w:eastAsia="Times New Roman" w:ascii="Times New Roman"/>
            <w:spacing w:val="-1"/>
            <w:w w:val="100"/>
            <w:sz w:val="17"/>
            <w:szCs w:val="17"/>
          </w:rPr>
          <w:t>I</w:t>
        </w:r>
        <w:r>
          <w:rPr>
            <w:rFonts w:cs="Times New Roman" w:hAnsi="Times New Roman" w:eastAsia="Times New Roman" w:ascii="Times New Roman"/>
            <w:spacing w:val="-2"/>
            <w:w w:val="100"/>
            <w:sz w:val="17"/>
            <w:szCs w:val="17"/>
          </w:rPr>
          <w:t>O</w:t>
        </w:r>
        <w:r>
          <w:rPr>
            <w:rFonts w:cs="Times New Roman" w:hAnsi="Times New Roman" w:eastAsia="Times New Roman" w:ascii="Times New Roman"/>
            <w:spacing w:val="-3"/>
            <w:w w:val="100"/>
            <w:sz w:val="17"/>
            <w:szCs w:val="17"/>
          </w:rPr>
          <w:t>A</w:t>
        </w:r>
        <w:r>
          <w:rPr>
            <w:rFonts w:cs="Times New Roman" w:hAnsi="Times New Roman" w:eastAsia="Times New Roman" w:ascii="Times New Roman"/>
            <w:spacing w:val="-4"/>
            <w:w w:val="100"/>
            <w:sz w:val="20"/>
            <w:szCs w:val="20"/>
          </w:rPr>
          <w:t>@</w:t>
        </w:r>
        <w:r>
          <w:rPr>
            <w:rFonts w:cs="Times New Roman" w:hAnsi="Times New Roman" w:eastAsia="Times New Roman" w:ascii="Times New Roman"/>
            <w:spacing w:val="-2"/>
            <w:w w:val="100"/>
            <w:sz w:val="17"/>
            <w:szCs w:val="17"/>
          </w:rPr>
          <w:t>U</w:t>
        </w:r>
        <w:r>
          <w:rPr>
            <w:rFonts w:cs="Times New Roman" w:hAnsi="Times New Roman" w:eastAsia="Times New Roman" w:ascii="Times New Roman"/>
            <w:spacing w:val="-2"/>
            <w:w w:val="100"/>
            <w:sz w:val="17"/>
            <w:szCs w:val="17"/>
          </w:rPr>
          <w:t>N</w:t>
        </w:r>
        <w:r>
          <w:rPr>
            <w:rFonts w:cs="Times New Roman" w:hAnsi="Times New Roman" w:eastAsia="Times New Roman" w:ascii="Times New Roman"/>
            <w:spacing w:val="-4"/>
            <w:w w:val="100"/>
            <w:sz w:val="17"/>
            <w:szCs w:val="17"/>
          </w:rPr>
          <w:t>I</w:t>
        </w:r>
        <w:r>
          <w:rPr>
            <w:rFonts w:cs="Times New Roman" w:hAnsi="Times New Roman" w:eastAsia="Times New Roman" w:ascii="Times New Roman"/>
            <w:spacing w:val="-2"/>
            <w:w w:val="100"/>
            <w:sz w:val="17"/>
            <w:szCs w:val="17"/>
          </w:rPr>
          <w:t>O</w:t>
        </w:r>
        <w:r>
          <w:rPr>
            <w:rFonts w:cs="Times New Roman" w:hAnsi="Times New Roman" w:eastAsia="Times New Roman" w:ascii="Times New Roman"/>
            <w:spacing w:val="-2"/>
            <w:w w:val="100"/>
            <w:sz w:val="17"/>
            <w:szCs w:val="17"/>
          </w:rPr>
          <w:t>V</w:t>
        </w:r>
        <w:r>
          <w:rPr>
            <w:rFonts w:cs="Times New Roman" w:hAnsi="Times New Roman" w:eastAsia="Times New Roman" w:ascii="Times New Roman"/>
            <w:spacing w:val="-1"/>
            <w:w w:val="100"/>
            <w:sz w:val="17"/>
            <w:szCs w:val="17"/>
          </w:rPr>
          <w:t>I</w:t>
        </w:r>
        <w:r>
          <w:rPr>
            <w:rFonts w:cs="Times New Roman" w:hAnsi="Times New Roman" w:eastAsia="Times New Roman" w:ascii="Times New Roman"/>
            <w:spacing w:val="-1"/>
            <w:w w:val="100"/>
            <w:sz w:val="20"/>
            <w:szCs w:val="20"/>
          </w:rPr>
          <w:t>.</w:t>
        </w:r>
        <w:r>
          <w:rPr>
            <w:rFonts w:cs="Times New Roman" w:hAnsi="Times New Roman" w:eastAsia="Times New Roman" w:ascii="Times New Roman"/>
            <w:spacing w:val="-3"/>
            <w:w w:val="100"/>
            <w:sz w:val="17"/>
            <w:szCs w:val="17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0"/>
            <w:sz w:val="17"/>
            <w:szCs w:val="17"/>
          </w:rPr>
          <w:t>S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120" w:right="91"/>
      </w:pP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í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50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8"/>
        <w:ind w:left="120" w:right="3166"/>
      </w:pP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91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95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20" w:right="7885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20" w:right="6102"/>
      </w:pPr>
      <w:r>
        <w:rPr>
          <w:rFonts w:cs="Times New Roman" w:hAnsi="Times New Roman" w:eastAsia="Times New Roman" w:ascii="Times New Roman"/>
          <w:spacing w:val="-6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8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1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5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8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5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8" w:lineRule="auto" w:line="248"/>
        <w:ind w:left="120" w:right="87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á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í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o.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ue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5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780" w:val="left"/>
        </w:tabs>
        <w:jc w:val="both"/>
        <w:spacing w:lineRule="auto" w:line="248"/>
        <w:ind w:left="797" w:right="87" w:hanging="3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780" w:val="left"/>
        </w:tabs>
        <w:jc w:val="both"/>
        <w:spacing w:lineRule="auto" w:line="248"/>
        <w:ind w:left="797" w:right="88" w:hanging="3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á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780" w:val="left"/>
        </w:tabs>
        <w:jc w:val="both"/>
        <w:spacing w:before="2" w:lineRule="auto" w:line="248"/>
        <w:ind w:left="797" w:right="86" w:hanging="3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í.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á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780" w:val="left"/>
        </w:tabs>
        <w:jc w:val="both"/>
        <w:spacing w:lineRule="auto" w:line="248"/>
        <w:ind w:left="797" w:right="87" w:hanging="3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48"/>
        <w:ind w:left="797" w:right="87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ú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ón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í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780" w:val="left"/>
        </w:tabs>
        <w:jc w:val="both"/>
        <w:spacing w:lineRule="auto" w:line="248"/>
        <w:ind w:left="797" w:right="85" w:hanging="3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ia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í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ú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780" w:val="left"/>
        </w:tabs>
        <w:jc w:val="both"/>
        <w:spacing w:lineRule="auto" w:line="248"/>
        <w:ind w:left="797" w:right="87" w:hanging="3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á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780" w:val="left"/>
        </w:tabs>
        <w:jc w:val="both"/>
        <w:spacing w:lineRule="auto" w:line="248"/>
        <w:ind w:left="797" w:right="81" w:hanging="3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ón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í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780" w:val="left"/>
        </w:tabs>
        <w:jc w:val="both"/>
        <w:spacing w:lineRule="auto" w:line="248"/>
        <w:ind w:left="797" w:right="87" w:hanging="3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ab/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ón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7" w:lineRule="auto" w:line="254"/>
        <w:ind w:left="120" w:right="92"/>
        <w:sectPr>
          <w:pgMar w:header="829" w:footer="0" w:top="1480" w:bottom="280" w:left="1200" w:right="1200"/>
          <w:headerReference w:type="default" r:id="rId4"/>
          <w:pgSz w:w="12240" w:h="15840"/>
        </w:sectPr>
      </w:pP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3"/>
          <w:w w:val="10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7"/>
        <w:ind w:left="120"/>
      </w:pP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7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5"/>
          <w:w w:val="107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7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248"/>
        <w:ind w:left="120" w:right="88"/>
      </w:pP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5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0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/>
        <w:ind w:left="456"/>
      </w:pP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0"/>
          <w:w w:val="102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6" w:lineRule="auto" w:line="248"/>
        <w:ind w:left="456" w:right="87" w:hanging="336"/>
      </w:pP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ú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5" w:lineRule="auto" w:line="248"/>
        <w:ind w:left="456" w:right="87" w:hanging="336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ñ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8" w:lineRule="auto" w:line="248"/>
        <w:ind w:left="456" w:right="87" w:hanging="336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ñ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0"/>
      </w:pP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5"/>
          <w:w w:val="10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5"/>
          <w:w w:val="108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2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/>
        <w:ind w:left="120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0"/>
      </w:pPr>
      <w:r>
        <w:rPr>
          <w:rFonts w:cs="Times New Roman" w:hAnsi="Times New Roman" w:eastAsia="Times New Roman" w:ascii="Times New Roman"/>
          <w:spacing w:val="-5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1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" w:lineRule="auto" w:line="248"/>
        <w:ind w:left="120" w:right="87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ón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0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  <w:u w:val="single" w:color="000000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  <w:u w:val="single" w:color="000000"/>
        </w:rPr>
        <w:t>_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_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_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/>
        <w:ind w:left="120"/>
      </w:pP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/>
        <w:ind w:left="120"/>
      </w:pP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j: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í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ón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  <w:t>ódi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  <w:t>go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  <w:t>ón,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  <w:t>ódi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ipo_h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ión,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io)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248"/>
        <w:ind w:left="120" w:right="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//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l: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ódi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ión,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ódigo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donde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tá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ión,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tipo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ión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dobl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ño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por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//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201,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ño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1500)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0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  <w:t>ódi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  <w:t>,</w:t>
      </w: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56"/>
          <w:w w:val="100"/>
          <w:sz w:val="22"/>
          <w:szCs w:val="22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56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nú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o_no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ódi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o_h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ión)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248"/>
        <w:ind w:left="120" w:right="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//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ód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l,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upa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ón,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núm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ión,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ódi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ón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//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10/2001,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15/10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2001,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201)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0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_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d_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po_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248"/>
        <w:ind w:left="120" w:right="90"/>
        <w:sectPr>
          <w:pgMar w:header="0" w:footer="0" w:top="740" w:bottom="280" w:left="1200" w:right="1200"/>
          <w:headerReference w:type="default" r:id="rId6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//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nomb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iud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ia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tipo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vip,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vip)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829" w:footer="0" w:top="1480" w:bottom="280" w:left="1200" w:right="1220"/>
          <w:headerReference w:type="default" r:id="rId7"/>
          <w:pgSz w:w="12240" w:h="158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0"/>
      </w:pP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9"/>
        <w:ind w:left="120" w:right="171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á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797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  <w:u w:val="single" w:color="000000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  <w:u w:val="single" w:color="000000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  <w:u w:val="single" w:color="000000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  <w:u w:val="single" w:color="000000"/>
        </w:rPr>
        <w:t>d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/>
        <w:ind w:left="797"/>
      </w:pP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  <w:u w:val="single" w:color="000000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  <w:u w:val="single" w:color="000000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3"/>
        <w:ind w:left="797" w:right="-58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  <w:u w:val="thick" w:color="000000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  <w:u w:val="thick" w:color="000000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  <w:u w:val="thick" w:color="000000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"/>
        <w:ind w:left="797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  <w:u w:val="single" w:color="000000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exact" w:line="240"/>
        <w:ind w:left="797"/>
      </w:pPr>
      <w:r>
        <w:rPr>
          <w:rFonts w:cs="Times New Roman" w:hAnsi="Times New Roman" w:eastAsia="Times New Roman" w:ascii="Times New Roman"/>
          <w:spacing w:val="-4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2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2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2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2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13"/>
          <w:szCs w:val="13"/>
        </w:rPr>
        <w:jc w:val="center"/>
        <w:spacing w:before="66"/>
        <w:ind w:left="952" w:right="2404"/>
      </w:pPr>
      <w:r>
        <w:br w:type="column"/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K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                           </w:t>
      </w:r>
      <w:r>
        <w:rPr>
          <w:rFonts w:cs="Arial" w:hAnsi="Arial" w:eastAsia="Arial" w:ascii="Arial"/>
          <w:b/>
          <w:spacing w:val="4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spacing w:val="1"/>
          <w:w w:val="102"/>
          <w:sz w:val="13"/>
          <w:szCs w:val="13"/>
        </w:rPr>
        <w:t>a</w:t>
      </w:r>
      <w:r>
        <w:rPr>
          <w:rFonts w:cs="Arial" w:hAnsi="Arial" w:eastAsia="Arial" w:ascii="Arial"/>
          <w:b/>
          <w:spacing w:val="0"/>
          <w:w w:val="102"/>
          <w:sz w:val="13"/>
          <w:szCs w:val="13"/>
        </w:rPr>
        <w:t>1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3"/>
          <w:szCs w:val="13"/>
        </w:rPr>
        <w:jc w:val="center"/>
        <w:ind w:left="1492" w:right="3022"/>
      </w:pPr>
      <w:r>
        <w:rPr>
          <w:rFonts w:cs="Arial" w:hAnsi="Arial" w:eastAsia="Arial" w:ascii="Arial"/>
          <w:b/>
          <w:spacing w:val="0"/>
          <w:w w:val="102"/>
          <w:sz w:val="13"/>
          <w:szCs w:val="13"/>
        </w:rPr>
        <w:t>A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3"/>
          <w:szCs w:val="13"/>
        </w:rPr>
        <w:jc w:val="center"/>
        <w:ind w:left="1439" w:right="2953"/>
      </w:pPr>
      <w:r>
        <w:rPr>
          <w:rFonts w:cs="Arial" w:hAnsi="Arial" w:eastAsia="Arial" w:ascii="Arial"/>
          <w:b/>
          <w:spacing w:val="-3"/>
          <w:w w:val="102"/>
          <w:sz w:val="13"/>
          <w:szCs w:val="13"/>
        </w:rPr>
        <w:t>I</w:t>
      </w:r>
      <w:r>
        <w:rPr>
          <w:rFonts w:cs="Arial" w:hAnsi="Arial" w:eastAsia="Arial" w:ascii="Arial"/>
          <w:b/>
          <w:spacing w:val="0"/>
          <w:w w:val="102"/>
          <w:sz w:val="13"/>
          <w:szCs w:val="13"/>
        </w:rPr>
        <w:t>SA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atLeast" w:line="340"/>
        <w:ind w:right="1452" w:firstLine="238"/>
      </w:pPr>
      <w:r>
        <w:rPr>
          <w:rFonts w:cs="Arial" w:hAnsi="Arial" w:eastAsia="Arial" w:ascii="Arial"/>
          <w:b/>
          <w:spacing w:val="1"/>
          <w:w w:val="100"/>
          <w:position w:val="-6"/>
          <w:sz w:val="13"/>
          <w:szCs w:val="13"/>
        </w:rPr>
        <w:t>b</w:t>
      </w:r>
      <w:r>
        <w:rPr>
          <w:rFonts w:cs="Arial" w:hAnsi="Arial" w:eastAsia="Arial" w:ascii="Arial"/>
          <w:b/>
          <w:spacing w:val="0"/>
          <w:w w:val="100"/>
          <w:position w:val="-6"/>
          <w:sz w:val="13"/>
          <w:szCs w:val="13"/>
        </w:rPr>
        <w:t>1</w:t>
      </w:r>
      <w:r>
        <w:rPr>
          <w:rFonts w:cs="Arial" w:hAnsi="Arial" w:eastAsia="Arial" w:ascii="Arial"/>
          <w:b/>
          <w:spacing w:val="0"/>
          <w:w w:val="100"/>
          <w:position w:val="-6"/>
          <w:sz w:val="13"/>
          <w:szCs w:val="13"/>
        </w:rPr>
        <w:t>                                                                        </w:t>
      </w:r>
      <w:r>
        <w:rPr>
          <w:rFonts w:cs="Arial" w:hAnsi="Arial" w:eastAsia="Arial" w:ascii="Arial"/>
          <w:b/>
          <w:spacing w:val="22"/>
          <w:w w:val="100"/>
          <w:position w:val="-6"/>
          <w:sz w:val="13"/>
          <w:szCs w:val="13"/>
        </w:rPr>
        <w:t> </w:t>
      </w:r>
      <w:r>
        <w:rPr>
          <w:rFonts w:cs="Arial" w:hAnsi="Arial" w:eastAsia="Arial" w:ascii="Arial"/>
          <w:b/>
          <w:spacing w:val="1"/>
          <w:w w:val="102"/>
          <w:position w:val="0"/>
          <w:sz w:val="13"/>
          <w:szCs w:val="13"/>
        </w:rPr>
        <w:t>c</w:t>
      </w:r>
      <w:r>
        <w:rPr>
          <w:rFonts w:cs="Arial" w:hAnsi="Arial" w:eastAsia="Arial" w:ascii="Arial"/>
          <w:b/>
          <w:spacing w:val="0"/>
          <w:w w:val="102"/>
          <w:position w:val="0"/>
          <w:sz w:val="13"/>
          <w:szCs w:val="13"/>
        </w:rPr>
        <w:t>1</w:t>
      </w:r>
      <w:r>
        <w:rPr>
          <w:rFonts w:cs="Arial" w:hAnsi="Arial" w:eastAsia="Arial" w:ascii="Arial"/>
          <w:b/>
          <w:spacing w:val="0"/>
          <w:w w:val="102"/>
          <w:position w:val="0"/>
          <w:sz w:val="13"/>
          <w:szCs w:val="13"/>
        </w:rPr>
        <w:t> </w:t>
      </w:r>
      <w:r>
        <w:rPr>
          <w:rFonts w:cs="Arial" w:hAnsi="Arial" w:eastAsia="Arial" w:ascii="Arial"/>
          <w:b/>
          <w:spacing w:val="1"/>
          <w:w w:val="102"/>
          <w:position w:val="0"/>
          <w:sz w:val="13"/>
          <w:szCs w:val="13"/>
        </w:rPr>
        <w:t>b</w:t>
      </w:r>
      <w:r>
        <w:rPr>
          <w:rFonts w:cs="Arial" w:hAnsi="Arial" w:eastAsia="Arial" w:ascii="Arial"/>
          <w:b/>
          <w:spacing w:val="0"/>
          <w:w w:val="102"/>
          <w:position w:val="0"/>
          <w:sz w:val="13"/>
          <w:szCs w:val="13"/>
        </w:rPr>
        <w:t>2</w:t>
      </w:r>
      <w:r>
        <w:rPr>
          <w:rFonts w:cs="Arial" w:hAnsi="Arial" w:eastAsia="Arial" w:ascii="Arial"/>
          <w:spacing w:val="0"/>
          <w:w w:val="100"/>
          <w:position w:val="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center"/>
        <w:spacing w:lineRule="exact" w:line="120"/>
        <w:ind w:left="892" w:right="2372"/>
        <w:sectPr>
          <w:type w:val="continuous"/>
          <w:pgSz w:w="12240" w:h="15840"/>
          <w:pgMar w:top="1480" w:bottom="280" w:left="1200" w:right="1220"/>
          <w:cols w:num="2" w:equalWidth="off">
            <w:col w:w="4552" w:space="599"/>
            <w:col w:w="4669"/>
          </w:cols>
        </w:sectPr>
      </w:pP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B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                               </w:t>
      </w:r>
      <w:r>
        <w:rPr>
          <w:rFonts w:cs="Arial" w:hAnsi="Arial" w:eastAsia="Arial" w:ascii="Arial"/>
          <w:b/>
          <w:spacing w:val="4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spacing w:val="0"/>
          <w:w w:val="102"/>
          <w:sz w:val="13"/>
          <w:szCs w:val="13"/>
        </w:rPr>
        <w:t>C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22"/>
          <w:szCs w:val="22"/>
        </w:rPr>
        <w:jc w:val="left"/>
        <w:spacing w:before="18" w:lineRule="exact" w:line="220"/>
        <w:sectPr>
          <w:type w:val="continuous"/>
          <w:pgSz w:w="12240" w:h="15840"/>
          <w:pgMar w:top="1480" w:bottom="280" w:left="1200" w:right="122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248"/>
        <w:ind w:left="797" w:right="185" w:hanging="677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"/>
        <w:ind w:left="797" w:right="-58"/>
      </w:pP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8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" w:lineRule="auto" w:line="248"/>
        <w:ind w:left="797" w:right="43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</w:pPr>
      <w:r>
        <w:rPr>
          <w:rFonts w:cs="Arial" w:hAnsi="Arial" w:eastAsia="Arial" w:ascii="Arial"/>
          <w:b/>
          <w:spacing w:val="-3"/>
          <w:w w:val="102"/>
          <w:sz w:val="13"/>
          <w:szCs w:val="13"/>
        </w:rPr>
        <w:t>I</w:t>
      </w:r>
      <w:r>
        <w:rPr>
          <w:rFonts w:cs="Arial" w:hAnsi="Arial" w:eastAsia="Arial" w:ascii="Arial"/>
          <w:b/>
          <w:spacing w:val="0"/>
          <w:w w:val="102"/>
          <w:sz w:val="13"/>
          <w:szCs w:val="13"/>
        </w:rPr>
        <w:t>SA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3"/>
          <w:szCs w:val="13"/>
        </w:rPr>
        <w:jc w:val="right"/>
        <w:ind w:right="168"/>
      </w:pPr>
      <w:r>
        <w:rPr>
          <w:rFonts w:cs="Arial" w:hAnsi="Arial" w:eastAsia="Arial" w:ascii="Arial"/>
          <w:b/>
          <w:spacing w:val="1"/>
          <w:w w:val="102"/>
          <w:sz w:val="13"/>
          <w:szCs w:val="13"/>
        </w:rPr>
        <w:t>d</w:t>
      </w:r>
      <w:r>
        <w:rPr>
          <w:rFonts w:cs="Arial" w:hAnsi="Arial" w:eastAsia="Arial" w:ascii="Arial"/>
          <w:b/>
          <w:spacing w:val="0"/>
          <w:w w:val="102"/>
          <w:sz w:val="13"/>
          <w:szCs w:val="13"/>
        </w:rPr>
        <w:t>1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3"/>
          <w:szCs w:val="13"/>
        </w:rPr>
        <w:jc w:val="center"/>
        <w:ind w:left="731" w:right="1061"/>
        <w:sectPr>
          <w:type w:val="continuous"/>
          <w:pgSz w:w="12240" w:h="15840"/>
          <w:pgMar w:top="1480" w:bottom="280" w:left="1200" w:right="1220"/>
          <w:cols w:num="2" w:equalWidth="off">
            <w:col w:w="6458" w:space="1414"/>
            <w:col w:w="1948"/>
          </w:cols>
        </w:sectPr>
      </w:pPr>
      <w:r>
        <w:rPr>
          <w:rFonts w:cs="Arial" w:hAnsi="Arial" w:eastAsia="Arial" w:ascii="Arial"/>
          <w:b/>
          <w:spacing w:val="0"/>
          <w:w w:val="102"/>
          <w:sz w:val="13"/>
          <w:szCs w:val="13"/>
        </w:rPr>
        <w:t>D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pict>
          <v:group style="position:absolute;margin-left:305.728pt;margin-top:100.168pt;width:248.585pt;height:239.585pt;mso-position-horizontal-relative:page;mso-position-vertical-relative:page;z-index:-256" coordorigin="6115,2003" coordsize="4972,4792">
            <v:shape style="position:absolute;left:6845;top:4279;width:950;height:475" coordorigin="6845,4279" coordsize="950,475" path="m6845,4754l7795,4754,7795,4279,6845,4279,6845,4754xe" filled="f" stroked="t" strokeweight="1.5048pt" strokecolor="#000000">
              <v:path arrowok="t"/>
            </v:shape>
            <v:shape style="position:absolute;left:7262;top:4428;width:115;height:178" coordorigin="7262,4428" coordsize="115,178" path="m7262,4606l7378,4606,7378,4428,7262,4428,7262,4606xe" filled="t" fillcolor="#FFFFFF" stroked="f">
              <v:path arrowok="t"/>
              <v:fill/>
            </v:shape>
            <v:shape style="position:absolute;left:7320;top:3566;width:358;height:713" coordorigin="7320,3566" coordsize="358,713" path="m7320,4279l7678,3566e" filled="f" stroked="t" strokeweight="2.772pt" strokecolor="#000000">
              <v:path arrowok="t"/>
            </v:shape>
            <v:shape style="position:absolute;left:7915;top:2971;width:0;height:355" coordorigin="7915,2971" coordsize="0,355" path="m7915,3326l7915,2971e" filled="f" stroked="t" strokeweight="2.772pt" strokecolor="#000000">
              <v:path arrowok="t"/>
            </v:shape>
            <v:shape style="position:absolute;left:7440;top:3326;width:953;height:595" coordorigin="7440,3326" coordsize="953,595" path="m7440,3326l7915,3922,8393,3326,7440,3326xe" filled="t" fillcolor="#FFFFFF" stroked="f">
              <v:path arrowok="t"/>
              <v:fill/>
            </v:shape>
            <v:shape style="position:absolute;left:7440;top:3326;width:953;height:595" coordorigin="7440,3326" coordsize="953,595" path="m7440,3326l8393,3326,7915,3922,7440,3326xe" filled="f" stroked="t" strokeweight="1.5048pt" strokecolor="#000000">
              <v:path arrowok="t"/>
            </v:shape>
            <v:shape style="position:absolute;left:7810;top:3449;width:235;height:178" coordorigin="7810,3449" coordsize="235,178" path="m7810,3626l8045,3626,8045,3449,7810,3449,7810,3626xe" filled="t" fillcolor="#FFFFFF" stroked="f">
              <v:path arrowok="t"/>
              <v:fill/>
            </v:shape>
            <v:shape style="position:absolute;left:7440;top:2494;width:953;height:478" coordorigin="7440,2494" coordsize="953,478" path="m7440,2971l8393,2971,8393,2494,7440,2494,7440,2971xe" filled="f" stroked="t" strokeweight="1.5048pt" strokecolor="#000000">
              <v:path arrowok="t"/>
            </v:shape>
            <v:shape style="position:absolute;left:7862;top:2642;width:108;height:178" coordorigin="7862,2642" coordsize="108,178" path="m7862,2820l7970,2820,7970,2642,7862,2642,7862,2820xe" filled="t" fillcolor="#FFFFFF" stroked="f">
              <v:path arrowok="t"/>
              <v:fill/>
            </v:shape>
            <v:shape style="position:absolute;left:7082;top:2018;width:595;height:238" coordorigin="7082,2018" coordsize="595,238" path="m7082,2136l7085,2122,7094,2102,7109,2088,7130,2074,7154,2059,7186,2047,7219,2038,7258,2028,7296,2023,7337,2018,7423,2018,7464,2023,7505,2028,7541,2038,7574,2047,7606,2059,7632,2074,7651,2088,7666,2102,7675,2122,7678,2136,7675,2155,7666,2172,7651,2189,7632,2201,7606,2215,7574,2227,7541,2237,7505,2246,7464,2251,7423,2256,7337,2256,7296,2251,7258,2246,7219,2237,7186,2227,7154,2215,7130,2201,7109,2189,7094,2172,7085,2155,7082,2136xe" filled="f" stroked="t" strokeweight="1.5048pt" strokecolor="#000000">
              <v:path arrowok="t"/>
            </v:shape>
            <v:shape style="position:absolute;left:7322;top:2047;width:115;height:178" coordorigin="7322,2047" coordsize="115,178" path="m7322,2225l7438,2225,7438,2047,7322,2047,7322,2225xe" filled="t" fillcolor="#FFFFFF" stroked="f">
              <v:path arrowok="t"/>
              <v:fill/>
            </v:shape>
            <v:shape style="position:absolute;left:7332;top:2198;width:96;height:0" coordorigin="7332,2198" coordsize="96,0" path="m7332,2198l7428,2198e" filled="f" stroked="t" strokeweight="0.819531pt" strokecolor="#000000">
              <v:path arrowok="t"/>
            </v:shape>
            <v:shape style="position:absolute;left:7380;top:2256;width:298;height:238" coordorigin="7380,2256" coordsize="298,238" path="m7380,2256l7390,2285,7404,2309,7423,2333,7445,2352,7471,2364,7500,2374,7529,2376,7558,2378,7586,2386,7613,2400,7637,2419,7656,2441,7670,2467,7678,2494e" filled="f" stroked="t" strokeweight="1.5048pt" strokecolor="#000000">
              <v:path arrowok="t"/>
            </v:shape>
            <v:shape style="position:absolute;left:8213;top:2018;width:598;height:238" coordorigin="8213,2018" coordsize="598,238" path="m8213,2136l8218,2122,8225,2102,8242,2088,8261,2074,8287,2059,8316,2047,8350,2038,8388,2028,8429,2023,8470,2018,8554,2018,8594,2023,8635,2028,8674,2038,8707,2047,8736,2059,8762,2074,8782,2088,8796,2102,8806,2122,8810,2136,8806,2155,8796,2172,8782,2189,8762,2201,8736,2215,8707,2227,8674,2237,8635,2246,8594,2251,8554,2256,8470,2256,8429,2251,8388,2246,8350,2237,8316,2227,8287,2215,8261,2201,8242,2189,8225,2172,8218,2155,8213,2136xe" filled="f" stroked="t" strokeweight="1.5048pt" strokecolor="#000000">
              <v:path arrowok="t"/>
            </v:shape>
            <v:shape style="position:absolute;left:8429;top:2047;width:166;height:178" coordorigin="8429,2047" coordsize="166,178" path="m8429,2225l8594,2225,8594,2047,8429,2047,8429,2225xe" filled="t" fillcolor="#FFFFFF" stroked="f">
              <v:path arrowok="t"/>
              <v:fill/>
            </v:shape>
            <v:shape style="position:absolute;left:8153;top:2256;width:358;height:238" coordorigin="8153,2256" coordsize="358,238" path="m8510,2256l8501,2282,8486,2309,8467,2328,8443,2347,8417,2362,8390,2371,8362,2376,8304,2376,8275,2381,8246,2390,8222,2402,8198,2422,8182,2443,8165,2470,8153,2494e" filled="f" stroked="t" strokeweight="1.5048pt" strokecolor="#000000">
              <v:path arrowok="t"/>
            </v:shape>
            <v:shape style="position:absolute;left:6367;top:3922;width:595;height:240" coordorigin="6367,3922" coordsize="595,240" path="m6367,4042l6370,4025,6379,4008,6394,3991,6415,3977,6439,3965,6470,3953,6506,3941,6542,3934,6581,3926,6624,3924,6665,3922,6708,3924,6749,3926,6790,3934,6826,3941,6862,3953,6890,3965,6917,3977,6936,3991,6950,4008,6960,4025,6962,4042,6960,4058,6950,4075,6936,4092,6917,4106,6890,4118,6862,4133,6826,4142,6790,4152,6749,4157,6708,4162,6624,4162,6581,4157,6542,4152,6506,4142,6470,4133,6439,4118,6415,4106,6394,4092,6379,4075,6370,4058,6367,4042xe" filled="f" stroked="t" strokeweight="1.5048pt" strokecolor="#000000">
              <v:path arrowok="t"/>
            </v:shape>
            <v:shape style="position:absolute;left:6578;top:3953;width:173;height:178" coordorigin="6578,3953" coordsize="173,178" path="m6578,4130l6751,4130,6751,3953,6578,3953,6578,4130xe" filled="t" fillcolor="#FFFFFF" stroked="f">
              <v:path arrowok="t"/>
              <v:fill/>
            </v:shape>
            <v:shape style="position:absolute;left:6665;top:4162;width:182;height:238" coordorigin="6665,4162" coordsize="182,238" path="m6665,4162l6665,4183,6672,4207,6682,4226,6694,4246,6713,4262,6732,4272,6754,4279,6778,4282,6797,4289,6816,4301,6830,4315,6842,4334,6847,4356,6847,4378,6845,4399e" filled="f" stroked="t" strokeweight="1.5048pt" strokecolor="#000000">
              <v:path arrowok="t"/>
            </v:shape>
            <v:shape style="position:absolute;left:6130;top:4279;width:595;height:238" coordorigin="6130,4279" coordsize="595,238" path="m6130,4399l6132,4416,6142,4433,6156,4450,6178,4464,6202,4476,6233,4488,6266,4498,6305,4507,6343,4512,6384,4517,6470,4517,6511,4512,6552,4507,6588,4498,6624,4488,6653,4476,6679,4464,6698,4450,6713,4433,6722,4416,6725,4399,6722,4382,6713,4366,6698,4349,6679,4334,6653,4320,6624,4310,6588,4298,6552,4291,6511,4284,6470,4282,6427,4279,6384,4282,6343,4284,6305,4291,6266,4298,6233,4310,6202,4320,6178,4334,6156,4349,6142,4366,6132,4382,6130,4399xe" filled="t" fillcolor="#FFFFFF" stroked="f">
              <v:path arrowok="t"/>
              <v:fill/>
            </v:shape>
            <v:shape style="position:absolute;left:6130;top:4279;width:595;height:238" coordorigin="6130,4279" coordsize="595,238" path="m6130,4399l6132,4382,6142,4366,6156,4349,6178,4334,6202,4320,6233,4310,6266,4298,6305,4291,6343,4284,6384,4282,6427,4279,6470,4282,6511,4284,6552,4291,6588,4298,6624,4310,6653,4320,6679,4334,6698,4349,6713,4366,6722,4382,6725,4399,6722,4416,6713,4433,6698,4450,6679,4464,6653,4476,6624,4488,6588,4498,6552,4507,6511,4512,6470,4517,6384,4517,6343,4512,6305,4507,6266,4498,6233,4488,6202,4476,6178,4464,6156,4450,6142,4433,6132,4416,6130,4399xe" filled="f" stroked="t" strokeweight="1.5048pt" strokecolor="#000000">
              <v:path arrowok="t"/>
            </v:shape>
            <v:shape style="position:absolute;left:6341;top:4310;width:173;height:178" coordorigin="6341,4310" coordsize="173,178" path="m6341,4488l6514,4488,6514,4310,6341,4310,6341,4488xe" filled="t" fillcolor="#FFFFFF" stroked="f">
              <v:path arrowok="t"/>
              <v:fill/>
            </v:shape>
            <v:shape style="position:absolute;left:6427;top:4517;width:418;height:120" coordorigin="6427,4517" coordsize="418,120" path="m6427,4517l6446,4536,6470,4553,6497,4565,6526,4574,6552,4582,6581,4584,6610,4582,6636,4577,6662,4572,6691,4570,6720,4572,6749,4577,6778,4586,6802,4601,6826,4618,6845,4637e" filled="f" stroked="t" strokeweight="1.5048pt" strokecolor="#000000">
              <v:path arrowok="t"/>
            </v:shape>
            <v:shape style="position:absolute;left:8095;top:4279;width:953;height:475" coordorigin="8095,4279" coordsize="953,475" path="m8095,4754l9048,4754,9048,4279,8095,4279,8095,4754xe" filled="f" stroked="t" strokeweight="1.5048pt" strokecolor="#000000">
              <v:path arrowok="t"/>
            </v:shape>
            <v:shape style="position:absolute;left:8513;top:4428;width:115;height:178" coordorigin="8513,4428" coordsize="115,178" path="m8513,4606l8628,4606,8628,4428,8513,4428,8513,4606xe" filled="t" fillcolor="#FFFFFF" stroked="f">
              <v:path arrowok="t"/>
              <v:fill/>
            </v:shape>
            <v:shape style="position:absolute;left:9166;top:3864;width:595;height:238" coordorigin="9166,3864" coordsize="595,238" path="m9166,3982l9170,3965,9178,3950,9194,3934,9214,3917,9240,3905,9269,3893,9302,3883,9338,3874,9382,3869,9422,3866,9463,3864,9506,3866,9547,3869,9588,3874,9626,3883,9658,3893,9689,3905,9715,3917,9734,3934,9749,3950,9758,3965,9761,3982,9758,4001,9749,4015,9734,4032,9715,4046,9689,4061,9658,4073,9626,4082,9588,4090,9547,4097,9506,4099,9463,4102,9422,4099,9382,4097,9338,4090,9302,4082,9269,4073,9240,4061,9214,4046,9194,4032,9178,4015,9170,4001,9166,3982xe" filled="f" stroked="t" strokeweight="1.5048pt" strokecolor="#000000">
              <v:path arrowok="t"/>
            </v:shape>
            <v:shape style="position:absolute;left:9382;top:3893;width:163;height:178" coordorigin="9382,3893" coordsize="163,178" path="m9382,4070l9545,4070,9545,3893,9382,3893,9382,4070xe" filled="t" fillcolor="#FFFFFF" stroked="f">
              <v:path arrowok="t"/>
              <v:fill/>
            </v:shape>
            <v:shape style="position:absolute;left:9048;top:4102;width:295;height:298" coordorigin="9048,4102" coordsize="295,298" path="m9048,4399l9058,4370,9072,4344,9091,4315,9115,4294,9139,4274,9168,4260,9197,4250,9226,4241,9252,4226,9278,4207,9302,4183,9322,4159,9336,4130,9343,4102e" filled="f" stroked="t" strokeweight="1.5048pt" strokecolor="#000000">
              <v:path arrowok="t"/>
            </v:shape>
            <v:shape style="position:absolute;left:8153;top:3626;width:418;height:653" coordorigin="8153,3626" coordsize="418,653" path="m8570,4279l8153,3626e" filled="f" stroked="t" strokeweight="2.772pt" strokecolor="#000000">
              <v:path arrowok="t"/>
            </v:shape>
            <v:shape style="position:absolute;left:8690;top:5350;width:953;height:595" coordorigin="8690,5350" coordsize="953,595" path="m8690,5350l9643,5350,9166,5945,8690,5350xe" filled="f" stroked="t" strokeweight="1.5048pt" strokecolor="#000000">
              <v:path arrowok="t"/>
            </v:shape>
            <v:shape style="position:absolute;left:9062;top:5472;width:233;height:178" coordorigin="9062,5472" coordsize="233,178" path="m9062,5650l9295,5650,9295,5472,9062,5472,9062,5650xe" filled="t" fillcolor="#FFFFFF" stroked="f">
              <v:path arrowok="t"/>
              <v:fill/>
            </v:shape>
            <v:shape style="position:absolute;left:9406;top:6302;width:953;height:478" coordorigin="9406,6302" coordsize="953,478" path="m9406,6780l10358,6780,10358,6302,9406,6302,9406,6780xe" filled="f" stroked="t" strokeweight="1.5048pt" strokecolor="#000000">
              <v:path arrowok="t"/>
            </v:shape>
            <v:shape style="position:absolute;left:9823;top:6451;width:115;height:178" coordorigin="9823,6451" coordsize="115,178" path="m9823,6629l9938,6629,9938,6451,9823,6451,9823,6629xe" filled="t" fillcolor="#FFFFFF" stroked="f">
              <v:path arrowok="t"/>
              <v:fill/>
            </v:shape>
            <v:shape style="position:absolute;left:10476;top:5887;width:595;height:238" coordorigin="10476,5887" coordsize="595,238" path="m10476,6007l10478,5988,10488,5974,10502,5957,10524,5940,10550,5928,10579,5916,10613,5906,10649,5899,10690,5892,10733,5890,10774,5887,10817,5890,10858,5892,10896,5899,10934,5906,10968,5916,10999,5928,11023,5940,11045,5957,11059,5974,11071,6007,11069,6024,11045,6055,11023,6070,10999,6084,10968,6096,10934,6106,10896,6115,10858,6120,10817,6125,10733,6125,10690,6120,10649,6115,10613,6106,10579,6096,10550,6084,10524,6070,10502,6055,10488,6038,10478,6024,10476,6007xe" filled="f" stroked="t" strokeweight="1.5048pt" strokecolor="#000000">
              <v:path arrowok="t"/>
            </v:shape>
            <v:shape style="position:absolute;left:10687;top:5918;width:173;height:178" coordorigin="10687,5918" coordsize="173,178" path="m10687,6096l10860,6096,10860,5918,10687,5918,10687,6096xe" filled="t" fillcolor="#FFFFFF" stroked="f">
              <v:path arrowok="t"/>
              <v:fill/>
            </v:shape>
            <v:shape style="position:absolute;left:10358;top:6125;width:295;height:298" coordorigin="10358,6125" coordsize="295,298" path="m10358,6422l10368,6394,10380,6367,10399,6338,10423,6317,10450,6298,10478,6283,10507,6274,10536,6264,10562,6250,10589,6230,10610,6209,10630,6182,10644,6154,10654,6125e" filled="f" stroked="t" strokeweight="1.5048pt" strokecolor="#000000">
              <v:path arrowok="t"/>
            </v:shape>
            <v:shape style="position:absolute;left:9406;top:5707;width:475;height:595" coordorigin="9406,5707" coordsize="475,595" path="m9881,6302l9406,5707e" filled="f" stroked="t" strokeweight="1.5048pt" strokecolor="#000000">
              <v:path arrowok="t"/>
            </v:shape>
            <v:shape style="position:absolute;left:8570;top:4754;width:595;height:595" coordorigin="8570,4754" coordsize="595,595" path="m9166,5350l8570,4754e" filled="f" stroked="t" strokeweight="1.5048pt" strokecolor="#000000">
              <v:path arrowok="t"/>
            </v:shape>
            <w10:wrap type="none"/>
          </v:group>
        </w:pict>
      </w: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6"/>
        <w:ind w:left="120" w:right="1049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3" w:lineRule="auto" w:line="245"/>
        <w:ind w:left="797" w:right="3114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3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0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4"/>
          <w:w w:val="13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ia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á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" w:lineRule="auto" w:line="248"/>
        <w:ind w:left="797" w:right="4609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20" w:right="4778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248"/>
        <w:ind w:left="1474" w:right="67" w:hanging="677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797" w:right="1686"/>
      </w:pP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/>
        <w:ind w:left="797" w:right="1370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ñ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8"/>
        <w:ind w:left="797" w:right="949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í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6"/>
          <w:w w:val="102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1"/>
        <w:ind w:left="797" w:right="5764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3"/>
          <w:w w:val="109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1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3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3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2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48"/>
        <w:ind w:left="120" w:right="66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  <w:u w:val="single" w:color="000000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  <w:u w:val="single" w:color="00000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  <w:u w:val="single" w:color="000000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  <w:u w:val="single" w:color="00000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  <w:t>,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  <w:u w:val="single" w:color="000000"/>
        </w:rPr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{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"/>
        <w:ind w:left="797" w:right="1836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7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7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3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2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3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"/>
        <w:ind w:left="797" w:right="3600"/>
      </w:pP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5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248"/>
        <w:ind w:left="797" w:right="1985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5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5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797" w:right="5971"/>
        <w:sectPr>
          <w:type w:val="continuous"/>
          <w:pgSz w:w="12240" w:h="15840"/>
          <w:pgMar w:top="1480" w:bottom="280" w:left="1200" w:right="1220"/>
        </w:sectPr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2"/>
        <w:ind w:left="120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8"/>
        <w:ind w:left="797" w:right="5239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8"/>
        <w:ind w:left="797" w:right="3067"/>
      </w:pP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8"/>
        <w:ind w:left="797" w:right="584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ú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3"/>
        <w:ind w:left="797" w:right="3029"/>
      </w:pP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5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0"/>
          <w:w w:val="11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2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1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"/>
        <w:ind w:left="797" w:right="5971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0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1" w:lineRule="auto" w:line="248"/>
        <w:ind w:left="797" w:right="4325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á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ñ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8"/>
        <w:ind w:left="797" w:right="3346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á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á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"/>
        <w:ind w:left="797" w:right="5764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3"/>
          <w:w w:val="109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1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3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3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2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0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/>
        <w:ind w:left="120"/>
      </w:pP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8"/>
        <w:ind w:left="797" w:right="3858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8" w:lineRule="auto" w:line="248"/>
        <w:ind w:left="797" w:right="2201"/>
      </w:pP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"/>
        <w:ind w:left="797" w:right="5764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3"/>
          <w:w w:val="109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1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1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4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1"/>
          <w:w w:val="11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3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3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2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48"/>
        <w:ind w:left="120" w:right="66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-5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"/>
        <w:ind w:left="797" w:right="264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13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13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7"/>
          <w:w w:val="11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1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8"/>
          <w:w w:val="11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3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1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1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1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16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1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1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5"/>
          <w:w w:val="11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16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1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0"/>
          <w:w w:val="11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14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4"/>
        <w:ind w:left="797" w:right="3426"/>
      </w:pP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8"/>
        <w:ind w:left="797" w:right="2416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á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248"/>
        <w:ind w:left="797" w:right="1715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0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á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8"/>
        <w:ind w:left="797" w:right="2606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5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je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250"/>
        <w:ind w:left="1474" w:right="66" w:hanging="677"/>
      </w:pP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á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797" w:right="71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á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8"/>
        <w:ind w:left="1437" w:right="6558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5"/>
          <w:w w:val="10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" w:lineRule="auto" w:line="248"/>
        <w:ind w:left="1474" w:right="67" w:hanging="677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í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3"/>
          <w:w w:val="10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"/>
        <w:ind w:left="797" w:right="6833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3"/>
          <w:w w:val="109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7"/>
          <w:w w:val="10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2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3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1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sectPr>
      <w:pgMar w:header="0" w:footer="0" w:top="720" w:bottom="280" w:left="1200" w:right="1220"/>
      <w:headerReference w:type="default" r:id="rId8"/>
      <w:pgSz w:w="12240" w:h="15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44.319pt;margin-top:40.4652pt;width:102.62pt;height:18.92pt;mso-position-horizontal-relative:page;mso-position-vertical-relative:page;z-index:-25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34"/>
                    <w:szCs w:val="34"/>
                  </w:rPr>
                  <w:jc w:val="left"/>
                  <w:spacing w:lineRule="exact" w:line="360"/>
                  <w:ind w:left="20" w:right="-51"/>
                </w:pP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34"/>
                    <w:szCs w:val="34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34"/>
                    <w:szCs w:val="34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00"/>
                    <w:sz w:val="34"/>
                    <w:szCs w:val="34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34"/>
                    <w:szCs w:val="34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00"/>
                    <w:sz w:val="34"/>
                    <w:szCs w:val="34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34"/>
                    <w:szCs w:val="34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00"/>
                    <w:sz w:val="34"/>
                    <w:szCs w:val="34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34"/>
                    <w:szCs w:val="34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4"/>
                    <w:szCs w:val="34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4"/>
                    <w:szCs w:val="3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64.9995pt;margin-top:45.0036pt;width:330.807pt;height:13.28pt;mso-position-horizontal-relative:page;mso-position-vertical-relative:page;z-index:-25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4"/>
                </w:pP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5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1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1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1"/>
                    <w:sz w:val="22"/>
                    <w:szCs w:val="22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1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1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1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1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1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1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11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1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0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0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0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0"/>
                    <w:sz w:val="22"/>
                    <w:szCs w:val="22"/>
                  </w:rPr>
                  <w:t>í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2"/>
                    <w:szCs w:val="22"/>
                  </w:rPr>
                  <w:t>é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5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17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2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2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2"/>
                    <w:sz w:val="22"/>
                    <w:szCs w:val="22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2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2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2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2"/>
                    <w:sz w:val="22"/>
                    <w:szCs w:val="22"/>
                  </w:rPr>
                  <w:t>á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2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2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2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2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12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1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0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2"/>
                    <w:sz w:val="22"/>
                    <w:szCs w:val="22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2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4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83.001pt;margin-top:59.0869pt;width:163.851pt;height:24.56pt;mso-position-horizontal-relative:page;mso-position-vertical-relative:page;z-index:-25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45"/>
                    <w:szCs w:val="45"/>
                  </w:rPr>
                  <w:jc w:val="left"/>
                  <w:spacing w:lineRule="exact" w:line="480"/>
                  <w:ind w:left="20" w:right="-68"/>
                </w:pPr>
                <w:r>
                  <w:rPr>
                    <w:rFonts w:cs="Times New Roman" w:hAnsi="Times New Roman" w:eastAsia="Times New Roman" w:ascii="Times New Roman"/>
                    <w:spacing w:val="-3"/>
                    <w:w w:val="112"/>
                    <w:sz w:val="27"/>
                    <w:szCs w:val="27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2"/>
                    <w:sz w:val="27"/>
                    <w:szCs w:val="27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2"/>
                    <w:sz w:val="27"/>
                    <w:szCs w:val="27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2"/>
                    <w:sz w:val="27"/>
                    <w:szCs w:val="27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2"/>
                    <w:sz w:val="27"/>
                    <w:szCs w:val="27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2"/>
                    <w:sz w:val="27"/>
                    <w:szCs w:val="27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2"/>
                    <w:sz w:val="27"/>
                    <w:szCs w:val="27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2"/>
                    <w:sz w:val="27"/>
                    <w:szCs w:val="27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2"/>
                    <w:sz w:val="27"/>
                    <w:szCs w:val="27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2"/>
                    <w:sz w:val="27"/>
                    <w:szCs w:val="27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2"/>
                    <w:sz w:val="27"/>
                    <w:szCs w:val="27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2"/>
                    <w:sz w:val="27"/>
                    <w:szCs w:val="27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2"/>
                    <w:sz w:val="27"/>
                    <w:szCs w:val="27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2"/>
                    <w:sz w:val="27"/>
                    <w:szCs w:val="27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2"/>
                    <w:sz w:val="27"/>
                    <w:szCs w:val="27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7"/>
                    <w:szCs w:val="27"/>
                  </w:rPr>
                  <w:t>–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7"/>
                    <w:szCs w:val="27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7"/>
                    <w:szCs w:val="27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7"/>
                    <w:szCs w:val="27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7"/>
                    <w:szCs w:val="27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7"/>
                    <w:szCs w:val="27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7"/>
                    <w:szCs w:val="27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7"/>
                    <w:szCs w:val="27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35"/>
                    <w:w w:val="100"/>
                    <w:sz w:val="27"/>
                    <w:szCs w:val="27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45"/>
                    <w:szCs w:val="45"/>
                  </w:rPr>
                  <w:t>X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64.9995pt;margin-top:63.6252pt;width:106.259pt;height:18.92pt;mso-position-horizontal-relative:page;mso-position-vertical-relative:page;z-index:-25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34"/>
                    <w:szCs w:val="34"/>
                  </w:rPr>
                  <w:jc w:val="left"/>
                  <w:spacing w:lineRule="exact" w:line="360"/>
                  <w:ind w:left="20" w:right="-51"/>
                </w:pPr>
                <w:r>
                  <w:rPr>
                    <w:rFonts w:cs="Times New Roman" w:hAnsi="Times New Roman" w:eastAsia="Times New Roman" w:ascii="Times New Roman"/>
                    <w:spacing w:val="-5"/>
                    <w:w w:val="100"/>
                    <w:sz w:val="34"/>
                    <w:szCs w:val="34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00"/>
                    <w:sz w:val="34"/>
                    <w:szCs w:val="3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00"/>
                    <w:sz w:val="34"/>
                    <w:szCs w:val="3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34"/>
                    <w:szCs w:val="3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4"/>
                    <w:szCs w:val="3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4"/>
                    <w:w w:val="100"/>
                    <w:sz w:val="34"/>
                    <w:szCs w:val="3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00"/>
                    <w:sz w:val="34"/>
                    <w:szCs w:val="3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4"/>
                    <w:szCs w:val="3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00"/>
                    <w:sz w:val="34"/>
                    <w:szCs w:val="3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9"/>
                    <w:sz w:val="34"/>
                    <w:szCs w:val="3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2"/>
                    <w:sz w:val="34"/>
                    <w:szCs w:val="3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19"/>
                    <w:sz w:val="34"/>
                    <w:szCs w:val="3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99"/>
                    <w:sz w:val="34"/>
                    <w:szCs w:val="3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9"/>
                    <w:sz w:val="34"/>
                    <w:szCs w:val="3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4"/>
                    <w:szCs w:val="3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44.319pt;margin-top:40.4652pt;width:102.62pt;height:18.92pt;mso-position-horizontal-relative:page;mso-position-vertical-relative:page;z-index:-25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34"/>
                    <w:szCs w:val="34"/>
                  </w:rPr>
                  <w:jc w:val="left"/>
                  <w:spacing w:lineRule="exact" w:line="360"/>
                  <w:ind w:left="20" w:right="-51"/>
                </w:pP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5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34"/>
                    <w:szCs w:val="34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34"/>
                    <w:szCs w:val="34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00"/>
                    <w:sz w:val="34"/>
                    <w:szCs w:val="34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34"/>
                    <w:szCs w:val="34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00"/>
                    <w:sz w:val="34"/>
                    <w:szCs w:val="34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34"/>
                    <w:szCs w:val="34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00"/>
                    <w:sz w:val="34"/>
                    <w:szCs w:val="34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34"/>
                    <w:szCs w:val="34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4"/>
                    <w:szCs w:val="34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4"/>
                    <w:szCs w:val="3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64.9995pt;margin-top:45.0036pt;width:330.807pt;height:13.28pt;mso-position-horizontal-relative:page;mso-position-vertical-relative:page;z-index:-25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 w:right="-34"/>
                </w:pP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5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1"/>
                    <w:sz w:val="22"/>
                    <w:szCs w:val="2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1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1"/>
                    <w:sz w:val="22"/>
                    <w:szCs w:val="22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1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1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1"/>
                    <w:sz w:val="22"/>
                    <w:szCs w:val="2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1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1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1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1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11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1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0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0"/>
                    <w:sz w:val="22"/>
                    <w:szCs w:val="22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0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0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0"/>
                    <w:sz w:val="22"/>
                    <w:szCs w:val="22"/>
                  </w:rPr>
                  <w:t>í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2"/>
                    <w:szCs w:val="22"/>
                  </w:rPr>
                  <w:t>é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5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17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2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2"/>
                    <w:sz w:val="22"/>
                    <w:szCs w:val="2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2"/>
                    <w:sz w:val="22"/>
                    <w:szCs w:val="22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2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2"/>
                    <w:sz w:val="22"/>
                    <w:szCs w:val="2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2"/>
                    <w:sz w:val="22"/>
                    <w:szCs w:val="2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2"/>
                    <w:sz w:val="22"/>
                    <w:szCs w:val="22"/>
                  </w:rPr>
                  <w:t>á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2"/>
                    <w:sz w:val="22"/>
                    <w:szCs w:val="2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2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2"/>
                    <w:sz w:val="22"/>
                    <w:szCs w:val="2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2"/>
                    <w:sz w:val="22"/>
                    <w:szCs w:val="2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0"/>
                    <w:w w:val="112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1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0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2"/>
                    <w:sz w:val="22"/>
                    <w:szCs w:val="22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2"/>
                    <w:sz w:val="22"/>
                    <w:szCs w:val="2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4"/>
                    <w:sz w:val="22"/>
                    <w:szCs w:val="2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22"/>
                    <w:szCs w:val="2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83.001pt;margin-top:59.0869pt;width:163.851pt;height:24.56pt;mso-position-horizontal-relative:page;mso-position-vertical-relative:page;z-index:-25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45"/>
                    <w:szCs w:val="45"/>
                  </w:rPr>
                  <w:jc w:val="left"/>
                  <w:spacing w:lineRule="exact" w:line="480"/>
                  <w:ind w:left="20" w:right="-68"/>
                </w:pPr>
                <w:r>
                  <w:rPr>
                    <w:rFonts w:cs="Times New Roman" w:hAnsi="Times New Roman" w:eastAsia="Times New Roman" w:ascii="Times New Roman"/>
                    <w:spacing w:val="-3"/>
                    <w:w w:val="112"/>
                    <w:sz w:val="27"/>
                    <w:szCs w:val="27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2"/>
                    <w:sz w:val="27"/>
                    <w:szCs w:val="27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2"/>
                    <w:sz w:val="27"/>
                    <w:szCs w:val="27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2"/>
                    <w:sz w:val="27"/>
                    <w:szCs w:val="27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2"/>
                    <w:sz w:val="27"/>
                    <w:szCs w:val="27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2"/>
                    <w:sz w:val="27"/>
                    <w:szCs w:val="27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12"/>
                    <w:sz w:val="27"/>
                    <w:szCs w:val="27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2"/>
                    <w:sz w:val="27"/>
                    <w:szCs w:val="27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2"/>
                    <w:sz w:val="27"/>
                    <w:szCs w:val="27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2"/>
                    <w:sz w:val="27"/>
                    <w:szCs w:val="27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2"/>
                    <w:sz w:val="27"/>
                    <w:szCs w:val="27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12"/>
                    <w:sz w:val="27"/>
                    <w:szCs w:val="27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12"/>
                    <w:sz w:val="27"/>
                    <w:szCs w:val="27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2"/>
                    <w:sz w:val="27"/>
                    <w:szCs w:val="27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-18"/>
                    <w:w w:val="112"/>
                    <w:sz w:val="27"/>
                    <w:szCs w:val="27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7"/>
                    <w:szCs w:val="27"/>
                  </w:rPr>
                  <w:t>–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7"/>
                    <w:szCs w:val="27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7"/>
                    <w:szCs w:val="27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7"/>
                    <w:szCs w:val="27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7"/>
                    <w:szCs w:val="27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27"/>
                    <w:szCs w:val="27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7"/>
                    <w:szCs w:val="27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7"/>
                    <w:szCs w:val="27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35"/>
                    <w:w w:val="100"/>
                    <w:sz w:val="27"/>
                    <w:szCs w:val="27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45"/>
                    <w:szCs w:val="45"/>
                  </w:rPr>
                  <w:t>X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64.9995pt;margin-top:63.6252pt;width:106.259pt;height:18.92pt;mso-position-horizontal-relative:page;mso-position-vertical-relative:page;z-index:-24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34"/>
                    <w:szCs w:val="34"/>
                  </w:rPr>
                  <w:jc w:val="left"/>
                  <w:spacing w:lineRule="exact" w:line="360"/>
                  <w:ind w:left="20" w:right="-51"/>
                </w:pPr>
                <w:r>
                  <w:rPr>
                    <w:rFonts w:cs="Times New Roman" w:hAnsi="Times New Roman" w:eastAsia="Times New Roman" w:ascii="Times New Roman"/>
                    <w:spacing w:val="-5"/>
                    <w:w w:val="100"/>
                    <w:sz w:val="34"/>
                    <w:szCs w:val="34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00"/>
                    <w:sz w:val="34"/>
                    <w:szCs w:val="3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00"/>
                    <w:sz w:val="34"/>
                    <w:szCs w:val="3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34"/>
                    <w:szCs w:val="3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4"/>
                    <w:szCs w:val="3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4"/>
                    <w:w w:val="100"/>
                    <w:sz w:val="34"/>
                    <w:szCs w:val="3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00"/>
                    <w:sz w:val="34"/>
                    <w:szCs w:val="3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4"/>
                    <w:szCs w:val="3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8"/>
                    <w:w w:val="100"/>
                    <w:sz w:val="34"/>
                    <w:szCs w:val="3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99"/>
                    <w:sz w:val="34"/>
                    <w:szCs w:val="3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12"/>
                    <w:sz w:val="34"/>
                    <w:szCs w:val="3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19"/>
                    <w:sz w:val="34"/>
                    <w:szCs w:val="3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99"/>
                    <w:sz w:val="34"/>
                    <w:szCs w:val="3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99"/>
                    <w:sz w:val="34"/>
                    <w:szCs w:val="3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4"/>
                    <w:szCs w:val="3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yperlink" Target="mailto:DARIOA@UNIOVI.ES" TargetMode="Externa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